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392084">
      <w:pPr>
        <w:jc w:val="center"/>
      </w:pPr>
      <w:bookmarkStart w:id="0" w:name="_GoBack"/>
      <w:bookmarkEnd w:id="0"/>
      <w:r>
        <w:t xml:space="preserve">  </w:t>
      </w:r>
    </w:p>
    <w:p w:rsidR="00000000" w:rsidRDefault="00392084">
      <w:pPr>
        <w:jc w:val="center"/>
      </w:pPr>
    </w:p>
    <w:p w:rsidR="00000000" w:rsidRDefault="00392084">
      <w:pPr>
        <w:jc w:val="center"/>
      </w:pPr>
    </w:p>
    <w:p w:rsidR="00000000" w:rsidRDefault="00392084">
      <w:pPr>
        <w:jc w:val="center"/>
        <w:rPr>
          <w:sz w:val="50"/>
          <w:szCs w:val="50"/>
        </w:rPr>
      </w:pPr>
    </w:p>
    <w:p w:rsidR="00000000" w:rsidRDefault="00392084">
      <w:pPr>
        <w:jc w:val="center"/>
        <w:rPr>
          <w:sz w:val="50"/>
          <w:szCs w:val="50"/>
        </w:rPr>
      </w:pPr>
    </w:p>
    <w:p w:rsidR="00000000" w:rsidRDefault="00392084">
      <w:pPr>
        <w:jc w:val="center"/>
        <w:rPr>
          <w:sz w:val="50"/>
          <w:szCs w:val="50"/>
        </w:rPr>
      </w:pPr>
      <w:r>
        <w:rPr>
          <w:sz w:val="50"/>
          <w:szCs w:val="50"/>
        </w:rPr>
        <w:t>Aplicație de manageriere cercetare</w:t>
      </w:r>
    </w:p>
    <w:p w:rsidR="00000000" w:rsidRDefault="00392084">
      <w:pPr>
        <w:jc w:val="center"/>
        <w:rPr>
          <w:sz w:val="50"/>
          <w:szCs w:val="50"/>
        </w:rPr>
      </w:pPr>
      <w:r>
        <w:rPr>
          <w:sz w:val="50"/>
          <w:szCs w:val="50"/>
        </w:rPr>
        <w:t>într-o facultate</w:t>
      </w:r>
    </w:p>
    <w:p w:rsidR="00000000" w:rsidRDefault="00392084">
      <w:pPr>
        <w:jc w:val="center"/>
        <w:rPr>
          <w:sz w:val="50"/>
          <w:szCs w:val="50"/>
        </w:rPr>
      </w:pPr>
    </w:p>
    <w:p w:rsidR="00000000" w:rsidRDefault="00392084">
      <w:pPr>
        <w:jc w:val="center"/>
        <w:rPr>
          <w:sz w:val="50"/>
          <w:szCs w:val="50"/>
        </w:rPr>
      </w:pPr>
    </w:p>
    <w:p w:rsidR="00000000" w:rsidRDefault="00392084">
      <w:pPr>
        <w:jc w:val="center"/>
        <w:rPr>
          <w:sz w:val="50"/>
          <w:szCs w:val="50"/>
        </w:rPr>
      </w:pPr>
    </w:p>
    <w:p w:rsidR="00000000" w:rsidRDefault="00392084">
      <w:pPr>
        <w:jc w:val="center"/>
        <w:rPr>
          <w:sz w:val="50"/>
          <w:szCs w:val="50"/>
        </w:rPr>
      </w:pPr>
    </w:p>
    <w:p w:rsidR="00000000" w:rsidRDefault="00392084">
      <w:pPr>
        <w:jc w:val="center"/>
        <w:rPr>
          <w:sz w:val="50"/>
          <w:szCs w:val="50"/>
        </w:rPr>
      </w:pPr>
    </w:p>
    <w:p w:rsidR="00000000" w:rsidRDefault="00392084">
      <w:pPr>
        <w:jc w:val="center"/>
        <w:rPr>
          <w:sz w:val="50"/>
          <w:szCs w:val="50"/>
        </w:rPr>
      </w:pPr>
    </w:p>
    <w:p w:rsidR="00000000" w:rsidRDefault="00392084">
      <w:pPr>
        <w:jc w:val="center"/>
        <w:rPr>
          <w:sz w:val="50"/>
          <w:szCs w:val="50"/>
        </w:rPr>
      </w:pPr>
    </w:p>
    <w:p w:rsidR="00000000" w:rsidRDefault="00392084">
      <w:pPr>
        <w:jc w:val="center"/>
        <w:rPr>
          <w:sz w:val="50"/>
          <w:szCs w:val="50"/>
        </w:rPr>
      </w:pPr>
    </w:p>
    <w:p w:rsidR="00000000" w:rsidRDefault="00392084">
      <w:pPr>
        <w:jc w:val="right"/>
        <w:rPr>
          <w:sz w:val="36"/>
          <w:szCs w:val="36"/>
        </w:rPr>
      </w:pPr>
      <w:r>
        <w:rPr>
          <w:sz w:val="36"/>
          <w:szCs w:val="36"/>
        </w:rPr>
        <w:t>Realizatori: Ciocănel Andreia</w:t>
      </w:r>
    </w:p>
    <w:p w:rsidR="00000000" w:rsidRDefault="00392084">
      <w:pPr>
        <w:jc w:val="right"/>
        <w:rPr>
          <w:sz w:val="36"/>
          <w:szCs w:val="36"/>
        </w:rPr>
      </w:pPr>
      <w:r>
        <w:rPr>
          <w:sz w:val="36"/>
          <w:szCs w:val="36"/>
        </w:rPr>
        <w:t>Crețu Ana</w:t>
      </w:r>
    </w:p>
    <w:p w:rsidR="00000000" w:rsidRDefault="00392084">
      <w:pPr>
        <w:jc w:val="right"/>
        <w:rPr>
          <w:sz w:val="36"/>
          <w:szCs w:val="36"/>
        </w:rPr>
      </w:pPr>
      <w:r>
        <w:rPr>
          <w:sz w:val="36"/>
          <w:szCs w:val="36"/>
        </w:rPr>
        <w:t>Filibiu Mădălina</w:t>
      </w:r>
    </w:p>
    <w:p w:rsidR="00000000" w:rsidRDefault="00392084">
      <w:pPr>
        <w:jc w:val="right"/>
        <w:rPr>
          <w:sz w:val="36"/>
          <w:szCs w:val="36"/>
        </w:rPr>
      </w:pPr>
      <w:r>
        <w:rPr>
          <w:sz w:val="36"/>
          <w:szCs w:val="36"/>
        </w:rPr>
        <w:t>Iacoboae Bogdan</w:t>
      </w:r>
    </w:p>
    <w:p w:rsidR="00000000" w:rsidRDefault="00392084">
      <w:pPr>
        <w:jc w:val="right"/>
        <w:rPr>
          <w:sz w:val="36"/>
          <w:szCs w:val="36"/>
        </w:rPr>
      </w:pPr>
      <w:r>
        <w:rPr>
          <w:sz w:val="36"/>
          <w:szCs w:val="36"/>
        </w:rPr>
        <w:t>Lingurariu Georgiana</w:t>
      </w:r>
    </w:p>
    <w:p w:rsidR="00000000" w:rsidRDefault="00392084">
      <w:pPr>
        <w:jc w:val="right"/>
        <w:rPr>
          <w:sz w:val="36"/>
          <w:szCs w:val="36"/>
        </w:rPr>
      </w:pPr>
      <w:r>
        <w:rPr>
          <w:sz w:val="36"/>
          <w:szCs w:val="36"/>
        </w:rPr>
        <w:t>Rența Ana</w:t>
      </w:r>
    </w:p>
    <w:p w:rsidR="00000000" w:rsidRDefault="00392084">
      <w:pPr>
        <w:jc w:val="right"/>
        <w:rPr>
          <w:sz w:val="36"/>
          <w:szCs w:val="36"/>
        </w:rPr>
      </w:pPr>
    </w:p>
    <w:p w:rsidR="00000000" w:rsidRDefault="00392084">
      <w:pPr>
        <w:jc w:val="right"/>
        <w:rPr>
          <w:sz w:val="36"/>
          <w:szCs w:val="36"/>
        </w:rPr>
      </w:pPr>
      <w:r>
        <w:rPr>
          <w:sz w:val="36"/>
          <w:szCs w:val="36"/>
        </w:rPr>
        <w:t>Grupa: A1</w:t>
      </w:r>
    </w:p>
    <w:p w:rsidR="00000000" w:rsidRDefault="00392084">
      <w:pPr>
        <w:jc w:val="right"/>
        <w:rPr>
          <w:sz w:val="36"/>
          <w:szCs w:val="36"/>
        </w:rPr>
      </w:pPr>
    </w:p>
    <w:p w:rsidR="00000000" w:rsidRDefault="00392084">
      <w:pPr>
        <w:jc w:val="right"/>
        <w:rPr>
          <w:sz w:val="36"/>
          <w:szCs w:val="36"/>
        </w:rPr>
      </w:pPr>
      <w:r>
        <w:rPr>
          <w:sz w:val="36"/>
          <w:szCs w:val="36"/>
        </w:rPr>
        <w:t>An: 2</w:t>
      </w:r>
    </w:p>
    <w:p w:rsidR="00000000" w:rsidRDefault="00392084">
      <w:pPr>
        <w:jc w:val="right"/>
        <w:rPr>
          <w:sz w:val="36"/>
          <w:szCs w:val="36"/>
        </w:rPr>
      </w:pPr>
    </w:p>
    <w:p w:rsidR="00000000" w:rsidRDefault="00392084">
      <w:pPr>
        <w:jc w:val="right"/>
        <w:rPr>
          <w:sz w:val="36"/>
          <w:szCs w:val="36"/>
        </w:rPr>
      </w:pPr>
    </w:p>
    <w:p w:rsidR="00000000" w:rsidRDefault="00392084">
      <w:pPr>
        <w:jc w:val="right"/>
        <w:rPr>
          <w:sz w:val="36"/>
          <w:szCs w:val="36"/>
        </w:rPr>
      </w:pPr>
    </w:p>
    <w:p w:rsidR="00000000" w:rsidRDefault="00392084">
      <w:pPr>
        <w:jc w:val="both"/>
        <w:rPr>
          <w:sz w:val="36"/>
          <w:szCs w:val="36"/>
        </w:rPr>
      </w:pPr>
    </w:p>
    <w:p w:rsidR="00000000" w:rsidRDefault="00392084">
      <w:pPr>
        <w:spacing w:line="360" w:lineRule="auto"/>
        <w:jc w:val="both"/>
        <w:rPr>
          <w:sz w:val="36"/>
          <w:szCs w:val="36"/>
        </w:rPr>
      </w:pPr>
      <w:r>
        <w:rPr>
          <w:sz w:val="36"/>
          <w:szCs w:val="36"/>
        </w:rPr>
        <w:tab/>
        <w:t>Cuprins:</w:t>
      </w:r>
    </w:p>
    <w:p w:rsidR="00000000" w:rsidRDefault="00392084">
      <w:pPr>
        <w:numPr>
          <w:ilvl w:val="0"/>
          <w:numId w:val="1"/>
        </w:numPr>
        <w:spacing w:line="360" w:lineRule="auto"/>
        <w:jc w:val="both"/>
        <w:rPr>
          <w:sz w:val="36"/>
          <w:szCs w:val="36"/>
        </w:rPr>
      </w:pPr>
      <w:r>
        <w:rPr>
          <w:sz w:val="36"/>
          <w:szCs w:val="36"/>
        </w:rPr>
        <w:t>Descriere</w:t>
      </w:r>
    </w:p>
    <w:p w:rsidR="00000000" w:rsidRDefault="00392084">
      <w:pPr>
        <w:numPr>
          <w:ilvl w:val="0"/>
          <w:numId w:val="1"/>
        </w:numPr>
        <w:spacing w:line="360" w:lineRule="auto"/>
        <w:jc w:val="both"/>
        <w:rPr>
          <w:sz w:val="36"/>
          <w:szCs w:val="36"/>
        </w:rPr>
      </w:pPr>
      <w:r>
        <w:rPr>
          <w:sz w:val="36"/>
          <w:szCs w:val="36"/>
        </w:rPr>
        <w:t>Domeniu</w:t>
      </w:r>
    </w:p>
    <w:p w:rsidR="00000000" w:rsidRDefault="00392084">
      <w:pPr>
        <w:numPr>
          <w:ilvl w:val="0"/>
          <w:numId w:val="1"/>
        </w:numPr>
        <w:spacing w:line="360" w:lineRule="auto"/>
        <w:jc w:val="both"/>
        <w:rPr>
          <w:sz w:val="36"/>
          <w:szCs w:val="36"/>
        </w:rPr>
      </w:pPr>
      <w:r>
        <w:rPr>
          <w:sz w:val="36"/>
          <w:szCs w:val="36"/>
        </w:rPr>
        <w:t>Actori/Interese</w:t>
      </w:r>
    </w:p>
    <w:p w:rsidR="00000000" w:rsidRDefault="00392084">
      <w:pPr>
        <w:numPr>
          <w:ilvl w:val="0"/>
          <w:numId w:val="1"/>
        </w:numPr>
        <w:spacing w:line="360" w:lineRule="auto"/>
        <w:jc w:val="both"/>
        <w:rPr>
          <w:sz w:val="36"/>
          <w:szCs w:val="36"/>
        </w:rPr>
      </w:pPr>
      <w:r>
        <w:rPr>
          <w:sz w:val="36"/>
          <w:szCs w:val="36"/>
        </w:rPr>
        <w:t>Actori &amp; Obiective</w:t>
      </w:r>
    </w:p>
    <w:p w:rsidR="00000000" w:rsidRDefault="00392084">
      <w:pPr>
        <w:numPr>
          <w:ilvl w:val="0"/>
          <w:numId w:val="1"/>
        </w:numPr>
        <w:spacing w:line="360" w:lineRule="auto"/>
        <w:jc w:val="both"/>
        <w:rPr>
          <w:sz w:val="36"/>
          <w:szCs w:val="36"/>
        </w:rPr>
      </w:pPr>
      <w:r>
        <w:rPr>
          <w:sz w:val="36"/>
          <w:szCs w:val="36"/>
        </w:rPr>
        <w:t>Scenarii de utilizare</w:t>
      </w:r>
    </w:p>
    <w:p w:rsidR="00000000" w:rsidRDefault="00392084">
      <w:pPr>
        <w:spacing w:line="360" w:lineRule="auto"/>
        <w:jc w:val="both"/>
        <w:rPr>
          <w:sz w:val="36"/>
          <w:szCs w:val="36"/>
        </w:rPr>
      </w:pPr>
      <w:r>
        <w:rPr>
          <w:sz w:val="36"/>
          <w:szCs w:val="36"/>
        </w:rPr>
        <w:t xml:space="preserve">        </w:t>
      </w:r>
      <w:r>
        <w:rPr>
          <w:sz w:val="36"/>
          <w:szCs w:val="36"/>
        </w:rPr>
        <w:t>5.1. Înregistrarea</w:t>
      </w:r>
    </w:p>
    <w:p w:rsidR="00000000" w:rsidRDefault="00392084">
      <w:pPr>
        <w:spacing w:line="360" w:lineRule="auto"/>
        <w:jc w:val="both"/>
        <w:rPr>
          <w:sz w:val="36"/>
          <w:szCs w:val="36"/>
        </w:rPr>
      </w:pPr>
      <w:r>
        <w:rPr>
          <w:sz w:val="36"/>
          <w:szCs w:val="36"/>
        </w:rPr>
        <w:tab/>
        <w:t>5.2  Logarea</w:t>
      </w:r>
    </w:p>
    <w:p w:rsidR="00000000" w:rsidRDefault="00392084">
      <w:pPr>
        <w:spacing w:line="360" w:lineRule="auto"/>
        <w:jc w:val="both"/>
        <w:rPr>
          <w:sz w:val="36"/>
          <w:szCs w:val="36"/>
        </w:rPr>
      </w:pPr>
      <w:r>
        <w:rPr>
          <w:sz w:val="36"/>
          <w:szCs w:val="36"/>
        </w:rPr>
        <w:tab/>
        <w:t>5.3. Editare profil</w:t>
      </w:r>
    </w:p>
    <w:p w:rsidR="00000000" w:rsidRDefault="00392084">
      <w:pPr>
        <w:spacing w:line="360" w:lineRule="auto"/>
        <w:jc w:val="both"/>
        <w:rPr>
          <w:sz w:val="36"/>
          <w:szCs w:val="36"/>
        </w:rPr>
      </w:pPr>
      <w:r>
        <w:rPr>
          <w:sz w:val="36"/>
          <w:szCs w:val="36"/>
        </w:rPr>
        <w:tab/>
        <w:t xml:space="preserve">5.4. Vizualizare profil  </w:t>
      </w:r>
    </w:p>
    <w:p w:rsidR="00000000" w:rsidRDefault="00392084">
      <w:pPr>
        <w:spacing w:line="360" w:lineRule="auto"/>
        <w:jc w:val="both"/>
        <w:rPr>
          <w:sz w:val="36"/>
          <w:szCs w:val="36"/>
        </w:rPr>
      </w:pPr>
      <w:r>
        <w:rPr>
          <w:sz w:val="36"/>
          <w:szCs w:val="36"/>
        </w:rPr>
        <w:tab/>
        <w:t>5.5. Ștergerea contului</w:t>
      </w:r>
    </w:p>
    <w:p w:rsidR="00000000" w:rsidRDefault="00392084">
      <w:pPr>
        <w:spacing w:line="360" w:lineRule="auto"/>
        <w:jc w:val="both"/>
        <w:rPr>
          <w:sz w:val="36"/>
          <w:szCs w:val="36"/>
        </w:rPr>
      </w:pPr>
      <w:r>
        <w:rPr>
          <w:sz w:val="36"/>
          <w:szCs w:val="36"/>
        </w:rPr>
        <w:tab/>
        <w:t>5.6. Căutarea în general</w:t>
      </w:r>
    </w:p>
    <w:p w:rsidR="00000000" w:rsidRDefault="00392084">
      <w:pPr>
        <w:spacing w:line="360" w:lineRule="auto"/>
        <w:jc w:val="both"/>
        <w:rPr>
          <w:sz w:val="36"/>
          <w:szCs w:val="36"/>
        </w:rPr>
      </w:pPr>
      <w:r>
        <w:rPr>
          <w:sz w:val="36"/>
          <w:szCs w:val="36"/>
        </w:rPr>
        <w:tab/>
        <w:t>5.7. Căutarea unui utilizator</w:t>
      </w:r>
    </w:p>
    <w:p w:rsidR="00000000" w:rsidRDefault="00392084">
      <w:pPr>
        <w:spacing w:line="360" w:lineRule="auto"/>
        <w:jc w:val="both"/>
        <w:rPr>
          <w:sz w:val="36"/>
          <w:szCs w:val="36"/>
        </w:rPr>
      </w:pPr>
      <w:r>
        <w:rPr>
          <w:sz w:val="36"/>
          <w:szCs w:val="36"/>
        </w:rPr>
        <w:tab/>
        <w:t>5.8. Notificare etichetare</w:t>
      </w:r>
    </w:p>
    <w:p w:rsidR="00000000" w:rsidRDefault="00392084">
      <w:pPr>
        <w:spacing w:line="360" w:lineRule="auto"/>
        <w:jc w:val="both"/>
        <w:rPr>
          <w:sz w:val="36"/>
          <w:szCs w:val="36"/>
        </w:rPr>
      </w:pPr>
    </w:p>
    <w:p w:rsidR="00000000" w:rsidRDefault="00392084">
      <w:pPr>
        <w:spacing w:line="360" w:lineRule="auto"/>
        <w:jc w:val="both"/>
        <w:rPr>
          <w:sz w:val="36"/>
          <w:szCs w:val="36"/>
        </w:rPr>
      </w:pPr>
    </w:p>
    <w:p w:rsidR="00000000" w:rsidRDefault="00392084">
      <w:pPr>
        <w:jc w:val="both"/>
        <w:rPr>
          <w:sz w:val="36"/>
          <w:szCs w:val="36"/>
        </w:rPr>
      </w:pPr>
    </w:p>
    <w:p w:rsidR="00000000" w:rsidRDefault="00392084">
      <w:pPr>
        <w:jc w:val="both"/>
        <w:rPr>
          <w:sz w:val="36"/>
          <w:szCs w:val="36"/>
        </w:rPr>
      </w:pPr>
    </w:p>
    <w:p w:rsidR="00000000" w:rsidRDefault="00392084">
      <w:pPr>
        <w:jc w:val="both"/>
        <w:rPr>
          <w:sz w:val="36"/>
          <w:szCs w:val="36"/>
        </w:rPr>
      </w:pPr>
    </w:p>
    <w:p w:rsidR="00000000" w:rsidRDefault="00392084">
      <w:pPr>
        <w:jc w:val="both"/>
        <w:rPr>
          <w:sz w:val="36"/>
          <w:szCs w:val="36"/>
        </w:rPr>
      </w:pPr>
    </w:p>
    <w:p w:rsidR="00000000" w:rsidRDefault="00392084">
      <w:pPr>
        <w:jc w:val="both"/>
        <w:rPr>
          <w:sz w:val="36"/>
          <w:szCs w:val="36"/>
        </w:rPr>
      </w:pPr>
    </w:p>
    <w:p w:rsidR="00000000" w:rsidRDefault="00392084">
      <w:pPr>
        <w:jc w:val="both"/>
        <w:rPr>
          <w:sz w:val="36"/>
          <w:szCs w:val="36"/>
        </w:rPr>
      </w:pPr>
    </w:p>
    <w:p w:rsidR="00000000" w:rsidRDefault="00392084">
      <w:pPr>
        <w:jc w:val="both"/>
        <w:rPr>
          <w:sz w:val="36"/>
          <w:szCs w:val="36"/>
        </w:rPr>
      </w:pPr>
    </w:p>
    <w:p w:rsidR="00000000" w:rsidRDefault="00392084">
      <w:pPr>
        <w:jc w:val="both"/>
        <w:rPr>
          <w:sz w:val="36"/>
          <w:szCs w:val="36"/>
        </w:rPr>
      </w:pPr>
    </w:p>
    <w:p w:rsidR="00000000" w:rsidRDefault="00392084">
      <w:pPr>
        <w:numPr>
          <w:ilvl w:val="0"/>
          <w:numId w:val="3"/>
        </w:numPr>
        <w:jc w:val="both"/>
        <w:rPr>
          <w:sz w:val="32"/>
          <w:szCs w:val="32"/>
        </w:rPr>
      </w:pPr>
      <w:r>
        <w:rPr>
          <w:sz w:val="32"/>
          <w:szCs w:val="32"/>
        </w:rPr>
        <w:t>Descriere</w:t>
      </w:r>
    </w:p>
    <w:p w:rsidR="00000000" w:rsidRDefault="00392084">
      <w:pPr>
        <w:jc w:val="both"/>
        <w:rPr>
          <w:sz w:val="36"/>
          <w:szCs w:val="36"/>
        </w:rPr>
      </w:pPr>
      <w:r>
        <w:rPr>
          <w:sz w:val="32"/>
          <w:szCs w:val="32"/>
        </w:rPr>
        <w:tab/>
      </w:r>
      <w:r>
        <w:rPr>
          <w:sz w:val="32"/>
          <w:szCs w:val="32"/>
        </w:rPr>
        <w:tab/>
      </w:r>
    </w:p>
    <w:p w:rsidR="00000000" w:rsidRDefault="00392084">
      <w:pPr>
        <w:jc w:val="both"/>
        <w:rPr>
          <w:sz w:val="28"/>
          <w:szCs w:val="28"/>
        </w:rPr>
      </w:pPr>
      <w:r>
        <w:rPr>
          <w:sz w:val="36"/>
          <w:szCs w:val="36"/>
        </w:rPr>
        <w:tab/>
      </w:r>
      <w:r>
        <w:rPr>
          <w:sz w:val="28"/>
          <w:szCs w:val="28"/>
        </w:rPr>
        <w:t>Aceasta apl</w:t>
      </w:r>
      <w:r>
        <w:rPr>
          <w:sz w:val="28"/>
          <w:szCs w:val="28"/>
        </w:rPr>
        <w:t>icație va fi folosită în mediul universitar pentru a gestiona mai ușor activitatea științifică atât a studenților cât și a cadrelor didactice. Prin intermediul ei utilizatorii vor modifica ușor informațiile legate de activitatea științifică (articole publi</w:t>
      </w:r>
      <w:r>
        <w:rPr>
          <w:sz w:val="28"/>
          <w:szCs w:val="28"/>
        </w:rPr>
        <w:t xml:space="preserve">cate, prelegeri/conferințe la care au participat etc.). Profesorii vor putea face același lucru, iar în plus vor putea adăuga perioade și locații unde au fost invitați pentru a preda sau a ține conferințe. </w:t>
      </w:r>
    </w:p>
    <w:p w:rsidR="00000000" w:rsidRDefault="00392084">
      <w:pPr>
        <w:jc w:val="both"/>
        <w:rPr>
          <w:sz w:val="28"/>
          <w:szCs w:val="28"/>
        </w:rPr>
      </w:pPr>
      <w:r>
        <w:rPr>
          <w:sz w:val="28"/>
          <w:szCs w:val="28"/>
        </w:rPr>
        <w:tab/>
        <w:t>Facultatea va pune la dispoziția firmei ce creaz</w:t>
      </w:r>
      <w:r>
        <w:rPr>
          <w:sz w:val="28"/>
          <w:szCs w:val="28"/>
        </w:rPr>
        <w:t xml:space="preserve">a softul o bază de date cu adresele de e-mail ale posibililor utilizatori. Firma va permite extinderea bazei de date. </w:t>
      </w:r>
    </w:p>
    <w:p w:rsidR="00000000" w:rsidRDefault="00392084">
      <w:pPr>
        <w:jc w:val="both"/>
        <w:rPr>
          <w:sz w:val="28"/>
          <w:szCs w:val="28"/>
        </w:rPr>
      </w:pPr>
      <w:r>
        <w:rPr>
          <w:sz w:val="28"/>
          <w:szCs w:val="28"/>
        </w:rPr>
        <w:tab/>
        <w:t xml:space="preserve">Va fi creată o interfață ușor de utilizat și modificat, accesibilă tuturor, ușor adaptabilă la cerințele clientului. </w:t>
      </w:r>
    </w:p>
    <w:p w:rsidR="00000000" w:rsidRDefault="00392084">
      <w:pPr>
        <w:jc w:val="both"/>
        <w:rPr>
          <w:sz w:val="32"/>
          <w:szCs w:val="32"/>
        </w:rPr>
      </w:pPr>
      <w:r>
        <w:rPr>
          <w:sz w:val="28"/>
          <w:szCs w:val="28"/>
        </w:rPr>
        <w:t xml:space="preserve">  </w:t>
      </w:r>
    </w:p>
    <w:p w:rsidR="00000000" w:rsidRDefault="00392084">
      <w:pPr>
        <w:jc w:val="both"/>
        <w:rPr>
          <w:sz w:val="32"/>
          <w:szCs w:val="32"/>
        </w:rPr>
      </w:pPr>
    </w:p>
    <w:p w:rsidR="00000000" w:rsidRDefault="00392084">
      <w:pPr>
        <w:numPr>
          <w:ilvl w:val="0"/>
          <w:numId w:val="2"/>
        </w:numPr>
        <w:jc w:val="both"/>
        <w:rPr>
          <w:sz w:val="36"/>
          <w:szCs w:val="36"/>
        </w:rPr>
      </w:pPr>
      <w:r>
        <w:rPr>
          <w:sz w:val="32"/>
          <w:szCs w:val="32"/>
        </w:rPr>
        <w:t>Domenii</w:t>
      </w:r>
    </w:p>
    <w:p w:rsidR="00000000" w:rsidRDefault="00392084">
      <w:pPr>
        <w:jc w:val="both"/>
        <w:rPr>
          <w:sz w:val="36"/>
          <w:szCs w:val="36"/>
        </w:rPr>
      </w:pPr>
    </w:p>
    <w:p w:rsidR="00000000" w:rsidRDefault="00392084">
      <w:pPr>
        <w:numPr>
          <w:ilvl w:val="0"/>
          <w:numId w:val="4"/>
        </w:numPr>
        <w:jc w:val="both"/>
        <w:rPr>
          <w:sz w:val="28"/>
          <w:szCs w:val="28"/>
        </w:rPr>
      </w:pPr>
      <w:r>
        <w:rPr>
          <w:sz w:val="28"/>
          <w:szCs w:val="28"/>
        </w:rPr>
        <w:t>utili</w:t>
      </w:r>
      <w:r>
        <w:rPr>
          <w:sz w:val="28"/>
          <w:szCs w:val="28"/>
        </w:rPr>
        <w:t>zatorii – își pot crea cont în care pot adăuga informații personale și informații privind activitatea științifică. Ei își pot vizualiza profilul și pot consulta statistici privind clasamentul la nivelul facultății</w:t>
      </w:r>
    </w:p>
    <w:p w:rsidR="00000000" w:rsidRDefault="00392084">
      <w:pPr>
        <w:numPr>
          <w:ilvl w:val="0"/>
          <w:numId w:val="4"/>
        </w:numPr>
        <w:jc w:val="both"/>
        <w:rPr>
          <w:sz w:val="28"/>
          <w:szCs w:val="28"/>
        </w:rPr>
      </w:pPr>
      <w:r>
        <w:rPr>
          <w:sz w:val="28"/>
          <w:szCs w:val="28"/>
        </w:rPr>
        <w:t>administratorul – gestionează conturile ut</w:t>
      </w:r>
      <w:r>
        <w:rPr>
          <w:sz w:val="28"/>
          <w:szCs w:val="28"/>
        </w:rPr>
        <w:t>ilizatorilor și asigură buna funcționare a aplicației (este un utilizator cu drepturi depline)</w:t>
      </w:r>
    </w:p>
    <w:p w:rsidR="00000000" w:rsidRDefault="00392084">
      <w:pPr>
        <w:numPr>
          <w:ilvl w:val="0"/>
          <w:numId w:val="4"/>
        </w:numPr>
        <w:jc w:val="both"/>
        <w:rPr>
          <w:sz w:val="32"/>
          <w:szCs w:val="32"/>
        </w:rPr>
      </w:pPr>
      <w:r>
        <w:rPr>
          <w:sz w:val="28"/>
          <w:szCs w:val="28"/>
        </w:rPr>
        <w:t xml:space="preserve">aplicația – pune la dispoziția utilizatorilor diferite funcționalități prin intermediul unei interfețe grafice interactive și ușor de utilizat. </w:t>
      </w:r>
      <w:r>
        <w:rPr>
          <w:sz w:val="28"/>
          <w:szCs w:val="28"/>
        </w:rPr>
        <w:tab/>
      </w:r>
      <w:r>
        <w:rPr>
          <w:sz w:val="28"/>
          <w:szCs w:val="28"/>
        </w:rPr>
        <w:tab/>
      </w: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numPr>
          <w:ilvl w:val="0"/>
          <w:numId w:val="5"/>
        </w:numPr>
        <w:jc w:val="both"/>
      </w:pPr>
      <w:r>
        <w:rPr>
          <w:sz w:val="32"/>
          <w:szCs w:val="32"/>
        </w:rPr>
        <w:t>Acționari/Interese</w:t>
      </w:r>
    </w:p>
    <w:p w:rsidR="00000000" w:rsidRDefault="00392084">
      <w:pPr>
        <w:ind w:left="720"/>
        <w:jc w:val="both"/>
      </w:pPr>
    </w:p>
    <w:p w:rsidR="00000000" w:rsidRDefault="00392084">
      <w:pPr>
        <w:jc w:val="both"/>
        <w:rPr>
          <w:i/>
          <w:iCs/>
          <w:sz w:val="28"/>
          <w:szCs w:val="28"/>
        </w:rPr>
      </w:pPr>
      <w:r>
        <w:rPr>
          <w:i/>
          <w:iCs/>
          <w:sz w:val="28"/>
          <w:szCs w:val="28"/>
        </w:rPr>
        <w:tab/>
        <w:t>Instituțiile de învățământ:</w:t>
      </w:r>
      <w:r>
        <w:rPr>
          <w:sz w:val="28"/>
          <w:szCs w:val="28"/>
        </w:rPr>
        <w:t xml:space="preserve"> pun la dispoziția firmei bazele de date necesare funcționării aplicației, precum și listele cu punctajele diferitelor proiecte/prelegeri etc.</w:t>
      </w:r>
    </w:p>
    <w:p w:rsidR="00000000" w:rsidRDefault="00392084">
      <w:pPr>
        <w:jc w:val="both"/>
        <w:rPr>
          <w:sz w:val="32"/>
          <w:szCs w:val="32"/>
        </w:rPr>
      </w:pPr>
      <w:r>
        <w:rPr>
          <w:i/>
          <w:iCs/>
          <w:sz w:val="28"/>
          <w:szCs w:val="28"/>
        </w:rPr>
        <w:tab/>
        <w:t>Utilizatorul:</w:t>
      </w:r>
      <w:r>
        <w:rPr>
          <w:sz w:val="28"/>
          <w:szCs w:val="28"/>
        </w:rPr>
        <w:t xml:space="preserve"> își poate crea un profil pe baza unui cont și poa</w:t>
      </w:r>
      <w:r>
        <w:rPr>
          <w:sz w:val="28"/>
          <w:szCs w:val="28"/>
        </w:rPr>
        <w:t>te adăuga informații privind activitatea sa academică.</w:t>
      </w:r>
    </w:p>
    <w:p w:rsidR="00000000" w:rsidRDefault="00392084">
      <w:pPr>
        <w:jc w:val="both"/>
        <w:rPr>
          <w:sz w:val="32"/>
          <w:szCs w:val="32"/>
        </w:rPr>
      </w:pPr>
    </w:p>
    <w:p w:rsidR="00000000" w:rsidRDefault="00392084">
      <w:pPr>
        <w:jc w:val="both"/>
        <w:rPr>
          <w:sz w:val="32"/>
          <w:szCs w:val="32"/>
        </w:rPr>
      </w:pPr>
    </w:p>
    <w:p w:rsidR="00000000" w:rsidRDefault="00392084">
      <w:pPr>
        <w:numPr>
          <w:ilvl w:val="0"/>
          <w:numId w:val="6"/>
        </w:numPr>
        <w:jc w:val="both"/>
      </w:pPr>
      <w:r>
        <w:rPr>
          <w:sz w:val="32"/>
          <w:szCs w:val="32"/>
        </w:rPr>
        <w:t>Actori&amp;Obiective</w:t>
      </w:r>
    </w:p>
    <w:p w:rsidR="00000000" w:rsidRDefault="00392084">
      <w:pPr>
        <w:ind w:left="720"/>
        <w:jc w:val="both"/>
      </w:pPr>
    </w:p>
    <w:p w:rsidR="00000000" w:rsidRDefault="00392084">
      <w:pPr>
        <w:jc w:val="both"/>
        <w:rPr>
          <w:sz w:val="28"/>
          <w:szCs w:val="28"/>
        </w:rPr>
      </w:pPr>
      <w:r>
        <w:rPr>
          <w:sz w:val="28"/>
          <w:szCs w:val="28"/>
        </w:rPr>
        <w:tab/>
      </w:r>
      <w:r>
        <w:rPr>
          <w:i/>
          <w:iCs/>
          <w:sz w:val="28"/>
          <w:szCs w:val="28"/>
        </w:rPr>
        <w:t>Instituția de învățământ</w:t>
      </w:r>
      <w:r>
        <w:rPr>
          <w:sz w:val="28"/>
          <w:szCs w:val="28"/>
        </w:rPr>
        <w:t>: poate ține evidența în legătură cu activitatea științifică a studenților și a personalului academic.</w:t>
      </w:r>
    </w:p>
    <w:p w:rsidR="00000000" w:rsidRDefault="00392084">
      <w:pPr>
        <w:jc w:val="both"/>
      </w:pPr>
      <w:r>
        <w:rPr>
          <w:sz w:val="28"/>
          <w:szCs w:val="28"/>
        </w:rPr>
        <w:tab/>
      </w:r>
      <w:r>
        <w:rPr>
          <w:i/>
          <w:iCs/>
          <w:sz w:val="28"/>
          <w:szCs w:val="28"/>
        </w:rPr>
        <w:t>Utilizatirii</w:t>
      </w:r>
      <w:r>
        <w:rPr>
          <w:sz w:val="28"/>
          <w:szCs w:val="28"/>
        </w:rPr>
        <w:t xml:space="preserve">: urmăresc să își stocheze informațiile </w:t>
      </w:r>
      <w:r>
        <w:rPr>
          <w:sz w:val="28"/>
          <w:szCs w:val="28"/>
        </w:rPr>
        <w:t xml:space="preserve">legat de activitatea lor academică. </w:t>
      </w:r>
    </w:p>
    <w:p w:rsidR="00000000" w:rsidRDefault="00392084">
      <w:pPr>
        <w:jc w:val="both"/>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numPr>
          <w:ilvl w:val="0"/>
          <w:numId w:val="7"/>
        </w:numPr>
        <w:jc w:val="both"/>
        <w:rPr>
          <w:sz w:val="32"/>
          <w:szCs w:val="32"/>
        </w:rPr>
      </w:pPr>
      <w:r>
        <w:rPr>
          <w:sz w:val="32"/>
          <w:szCs w:val="32"/>
        </w:rPr>
        <w:t>Scenarii de utilizare</w:t>
      </w:r>
    </w:p>
    <w:p w:rsidR="00000000" w:rsidRDefault="00392084">
      <w:pPr>
        <w:ind w:left="720"/>
        <w:jc w:val="both"/>
        <w:rPr>
          <w:sz w:val="32"/>
          <w:szCs w:val="32"/>
        </w:rPr>
      </w:pPr>
    </w:p>
    <w:p w:rsidR="00000000" w:rsidRDefault="00392084">
      <w:pPr>
        <w:jc w:val="both"/>
        <w:rPr>
          <w:sz w:val="32"/>
          <w:szCs w:val="32"/>
        </w:rPr>
      </w:pPr>
      <w:r>
        <w:rPr>
          <w:sz w:val="32"/>
          <w:szCs w:val="32"/>
        </w:rPr>
        <w:t xml:space="preserve">   </w:t>
      </w:r>
      <w:r>
        <w:rPr>
          <w:sz w:val="32"/>
          <w:szCs w:val="32"/>
        </w:rPr>
        <w:t>5.1. Înregistrarea</w:t>
      </w:r>
    </w:p>
    <w:p w:rsidR="00000000" w:rsidRDefault="00392084">
      <w:pPr>
        <w:jc w:val="both"/>
        <w:rPr>
          <w:sz w:val="32"/>
          <w:szCs w:val="32"/>
        </w:rPr>
      </w:pPr>
    </w:p>
    <w:p w:rsidR="00000000" w:rsidRDefault="00392084">
      <w:pPr>
        <w:jc w:val="both"/>
        <w:rPr>
          <w:sz w:val="32"/>
          <w:szCs w:val="32"/>
        </w:rPr>
      </w:pPr>
      <w:r>
        <w:rPr>
          <w:sz w:val="32"/>
          <w:szCs w:val="32"/>
        </w:rPr>
        <w:t xml:space="preserve">         </w:t>
      </w:r>
      <w:r>
        <w:rPr>
          <w:sz w:val="32"/>
          <w:szCs w:val="32"/>
        </w:rPr>
        <w:t>5.1.1 Obiective/Context</w:t>
      </w:r>
    </w:p>
    <w:p w:rsidR="00000000" w:rsidRDefault="00392084">
      <w:pPr>
        <w:jc w:val="both"/>
        <w:rPr>
          <w:sz w:val="32"/>
          <w:szCs w:val="32"/>
        </w:rPr>
      </w:pPr>
    </w:p>
    <w:p w:rsidR="00000000" w:rsidRDefault="00392084">
      <w:pPr>
        <w:jc w:val="both"/>
        <w:rPr>
          <w:sz w:val="28"/>
          <w:szCs w:val="28"/>
        </w:rPr>
      </w:pPr>
      <w:r>
        <w:rPr>
          <w:sz w:val="32"/>
          <w:szCs w:val="32"/>
        </w:rPr>
        <w:tab/>
      </w:r>
      <w:r>
        <w:rPr>
          <w:sz w:val="28"/>
          <w:szCs w:val="28"/>
        </w:rPr>
        <w:t xml:space="preserve">Instituția de învățământ trimite baza de date cu posibilii utilizatori firmei. </w:t>
      </w:r>
    </w:p>
    <w:p w:rsidR="00000000" w:rsidRDefault="00392084">
      <w:pPr>
        <w:jc w:val="both"/>
        <w:rPr>
          <w:sz w:val="28"/>
          <w:szCs w:val="28"/>
        </w:rPr>
      </w:pPr>
      <w:r>
        <w:rPr>
          <w:sz w:val="28"/>
          <w:szCs w:val="28"/>
        </w:rPr>
        <w:tab/>
        <w:t>Utilizatorii intră pe pagina de l</w:t>
      </w:r>
      <w:r>
        <w:rPr>
          <w:sz w:val="28"/>
          <w:szCs w:val="28"/>
        </w:rPr>
        <w:t>ogare/înregistrare și folosesc datele din instituțiile de învățământ pentru a-și crea un cont.</w:t>
      </w:r>
    </w:p>
    <w:p w:rsidR="00000000" w:rsidRDefault="00392084">
      <w:pPr>
        <w:jc w:val="both"/>
        <w:rPr>
          <w:sz w:val="28"/>
          <w:szCs w:val="28"/>
        </w:rPr>
      </w:pPr>
    </w:p>
    <w:p w:rsidR="00000000" w:rsidRDefault="00392084">
      <w:pPr>
        <w:numPr>
          <w:ilvl w:val="2"/>
          <w:numId w:val="9"/>
        </w:numPr>
        <w:jc w:val="both"/>
        <w:rPr>
          <w:sz w:val="28"/>
          <w:szCs w:val="28"/>
        </w:rPr>
      </w:pPr>
      <w:r>
        <w:rPr>
          <w:sz w:val="32"/>
          <w:szCs w:val="32"/>
        </w:rPr>
        <w:t xml:space="preserve"> </w:t>
      </w:r>
      <w:r>
        <w:rPr>
          <w:sz w:val="32"/>
          <w:szCs w:val="32"/>
        </w:rPr>
        <w:t>Scenariu/Pași</w:t>
      </w:r>
    </w:p>
    <w:p w:rsidR="00000000" w:rsidRDefault="00392084">
      <w:pPr>
        <w:jc w:val="both"/>
        <w:rPr>
          <w:sz w:val="28"/>
          <w:szCs w:val="28"/>
        </w:rPr>
      </w:pPr>
    </w:p>
    <w:p w:rsidR="00000000" w:rsidRDefault="00392084">
      <w:pPr>
        <w:numPr>
          <w:ilvl w:val="0"/>
          <w:numId w:val="10"/>
        </w:numPr>
        <w:ind w:left="1080" w:firstLine="0"/>
        <w:jc w:val="both"/>
        <w:rPr>
          <w:sz w:val="28"/>
          <w:szCs w:val="28"/>
        </w:rPr>
      </w:pPr>
      <w:r>
        <w:rPr>
          <w:sz w:val="28"/>
          <w:szCs w:val="28"/>
        </w:rPr>
        <w:t>Utilizatorul accesează pagina principală și își introduce datele în vederea creării unui nou cont..</w:t>
      </w:r>
    </w:p>
    <w:p w:rsidR="00000000" w:rsidRDefault="00392084">
      <w:pPr>
        <w:numPr>
          <w:ilvl w:val="0"/>
          <w:numId w:val="10"/>
        </w:numPr>
        <w:ind w:left="1080" w:firstLine="0"/>
        <w:jc w:val="both"/>
        <w:rPr>
          <w:sz w:val="28"/>
          <w:szCs w:val="28"/>
        </w:rPr>
      </w:pPr>
      <w:r>
        <w:rPr>
          <w:sz w:val="28"/>
          <w:szCs w:val="28"/>
        </w:rPr>
        <w:t xml:space="preserve">El va trebui să completeze un formular care </w:t>
      </w:r>
      <w:r>
        <w:rPr>
          <w:sz w:val="28"/>
          <w:szCs w:val="28"/>
        </w:rPr>
        <w:t>va conține următorele câmpuri :</w:t>
      </w:r>
    </w:p>
    <w:p w:rsidR="00000000" w:rsidRDefault="00392084">
      <w:pPr>
        <w:ind w:left="1080"/>
        <w:jc w:val="both"/>
        <w:rPr>
          <w:sz w:val="28"/>
          <w:szCs w:val="28"/>
        </w:rPr>
      </w:pPr>
      <w:r>
        <w:rPr>
          <w:sz w:val="28"/>
          <w:szCs w:val="28"/>
        </w:rPr>
        <w:t>- adresă de e-mail: ea va fi în domeniul @info.uaic.ro (required)</w:t>
      </w:r>
    </w:p>
    <w:p w:rsidR="00000000" w:rsidRDefault="00392084">
      <w:pPr>
        <w:ind w:left="1080"/>
        <w:jc w:val="both"/>
        <w:rPr>
          <w:sz w:val="28"/>
          <w:szCs w:val="28"/>
        </w:rPr>
      </w:pPr>
      <w:r>
        <w:rPr>
          <w:sz w:val="28"/>
          <w:szCs w:val="28"/>
        </w:rPr>
        <w:t>- nume și prenume (required)</w:t>
      </w:r>
    </w:p>
    <w:p w:rsidR="00000000" w:rsidRDefault="00392084">
      <w:pPr>
        <w:ind w:left="1080"/>
        <w:jc w:val="both"/>
        <w:rPr>
          <w:sz w:val="28"/>
          <w:szCs w:val="28"/>
        </w:rPr>
      </w:pPr>
      <w:r>
        <w:rPr>
          <w:sz w:val="28"/>
          <w:szCs w:val="28"/>
        </w:rPr>
        <w:t>- parola (required)</w:t>
      </w:r>
    </w:p>
    <w:p w:rsidR="00000000" w:rsidRDefault="00392084">
      <w:pPr>
        <w:ind w:left="1080"/>
        <w:jc w:val="both"/>
        <w:rPr>
          <w:sz w:val="28"/>
          <w:szCs w:val="28"/>
        </w:rPr>
      </w:pPr>
      <w:r>
        <w:rPr>
          <w:sz w:val="28"/>
          <w:szCs w:val="28"/>
        </w:rPr>
        <w:t>- tip (student, profesor, colaborator...: required)</w:t>
      </w:r>
    </w:p>
    <w:p w:rsidR="00000000" w:rsidRDefault="00392084">
      <w:pPr>
        <w:ind w:left="1080"/>
        <w:jc w:val="both"/>
        <w:rPr>
          <w:sz w:val="28"/>
          <w:szCs w:val="28"/>
        </w:rPr>
      </w:pPr>
      <w:r>
        <w:rPr>
          <w:sz w:val="28"/>
          <w:szCs w:val="28"/>
        </w:rPr>
        <w:t xml:space="preserve">- funcție (Dacă e selectat student va apărea un dropdown </w:t>
      </w:r>
      <w:r>
        <w:rPr>
          <w:sz w:val="28"/>
          <w:szCs w:val="28"/>
        </w:rPr>
        <w:t>cu anul 1,2,3. Dacă a selectat profesor va apărea tipul: lector, profesor doctor etc: required)</w:t>
      </w:r>
    </w:p>
    <w:p w:rsidR="00000000" w:rsidRDefault="00392084">
      <w:pPr>
        <w:ind w:left="1080"/>
        <w:jc w:val="both"/>
        <w:rPr>
          <w:sz w:val="28"/>
          <w:szCs w:val="28"/>
        </w:rPr>
      </w:pPr>
      <w:r>
        <w:rPr>
          <w:sz w:val="28"/>
          <w:szCs w:val="28"/>
        </w:rPr>
        <w:t>- domeniul de cercetare (informatică, matematică...: required).</w:t>
      </w:r>
    </w:p>
    <w:p w:rsidR="00000000" w:rsidRDefault="00392084">
      <w:pPr>
        <w:numPr>
          <w:ilvl w:val="0"/>
          <w:numId w:val="10"/>
        </w:numPr>
        <w:ind w:left="1080" w:firstLine="0"/>
        <w:jc w:val="both"/>
        <w:rPr>
          <w:sz w:val="32"/>
          <w:szCs w:val="32"/>
        </w:rPr>
      </w:pPr>
      <w:r>
        <w:rPr>
          <w:sz w:val="28"/>
          <w:szCs w:val="28"/>
        </w:rPr>
        <w:t xml:space="preserve">Va fi apăsat un buton ('OK', 'Submit' etc) pentru a confirma crearea contului. </w:t>
      </w:r>
    </w:p>
    <w:p w:rsidR="00000000" w:rsidRDefault="00392084">
      <w:pPr>
        <w:ind w:left="1080"/>
        <w:jc w:val="both"/>
        <w:rPr>
          <w:sz w:val="32"/>
          <w:szCs w:val="32"/>
        </w:rPr>
      </w:pPr>
    </w:p>
    <w:p w:rsidR="00000000" w:rsidRDefault="00392084">
      <w:pPr>
        <w:jc w:val="both"/>
        <w:rPr>
          <w:sz w:val="28"/>
          <w:szCs w:val="28"/>
        </w:rPr>
      </w:pPr>
      <w:r>
        <w:rPr>
          <w:sz w:val="32"/>
          <w:szCs w:val="32"/>
        </w:rPr>
        <w:t xml:space="preserve">        </w:t>
      </w:r>
      <w:r>
        <w:rPr>
          <w:sz w:val="32"/>
          <w:szCs w:val="32"/>
        </w:rPr>
        <w:t>5.1.3 E</w:t>
      </w:r>
      <w:r>
        <w:rPr>
          <w:sz w:val="32"/>
          <w:szCs w:val="32"/>
        </w:rPr>
        <w:t>xtensii</w:t>
      </w:r>
    </w:p>
    <w:p w:rsidR="00000000" w:rsidRDefault="00392084">
      <w:pPr>
        <w:jc w:val="both"/>
        <w:rPr>
          <w:sz w:val="28"/>
          <w:szCs w:val="28"/>
        </w:rPr>
      </w:pPr>
    </w:p>
    <w:p w:rsidR="00000000" w:rsidRDefault="00392084">
      <w:pPr>
        <w:jc w:val="both"/>
        <w:rPr>
          <w:sz w:val="28"/>
          <w:szCs w:val="28"/>
        </w:rPr>
      </w:pPr>
      <w:r>
        <w:rPr>
          <w:sz w:val="28"/>
          <w:szCs w:val="28"/>
        </w:rPr>
        <w:tab/>
        <w:t xml:space="preserve">1.a) Utilizatorul nu poate accesa pagina principală – face refresh. Dacă problema persistă, contactează administratorul. </w:t>
      </w:r>
    </w:p>
    <w:p w:rsidR="00000000" w:rsidRDefault="00392084">
      <w:pPr>
        <w:jc w:val="both"/>
        <w:rPr>
          <w:sz w:val="28"/>
          <w:szCs w:val="28"/>
        </w:rPr>
      </w:pPr>
      <w:r>
        <w:rPr>
          <w:sz w:val="28"/>
          <w:szCs w:val="28"/>
        </w:rPr>
        <w:tab/>
        <w:t>2.a) Dacă datele nu sunt introduse deși sunt required: I se va afișa un mesaj cu roșu ('Aceste date sunt obligatorii de com</w:t>
      </w:r>
      <w:r>
        <w:rPr>
          <w:sz w:val="28"/>
          <w:szCs w:val="28"/>
        </w:rPr>
        <w:t>pletat').</w:t>
      </w:r>
    </w:p>
    <w:p w:rsidR="00000000" w:rsidRDefault="00392084">
      <w:pPr>
        <w:jc w:val="both"/>
        <w:rPr>
          <w:sz w:val="28"/>
          <w:szCs w:val="28"/>
        </w:rPr>
      </w:pPr>
      <w:r>
        <w:rPr>
          <w:sz w:val="28"/>
          <w:szCs w:val="28"/>
        </w:rPr>
        <w:tab/>
        <w:t xml:space="preserve">2.b) Dacă datele sunt introduse greșit – va primi un mesaj de eroare.  </w:t>
      </w:r>
    </w:p>
    <w:p w:rsidR="00000000" w:rsidRDefault="00392084">
      <w:pPr>
        <w:jc w:val="both"/>
        <w:rPr>
          <w:sz w:val="32"/>
          <w:szCs w:val="32"/>
        </w:rPr>
      </w:pPr>
      <w:r>
        <w:rPr>
          <w:sz w:val="28"/>
          <w:szCs w:val="28"/>
        </w:rPr>
        <w:tab/>
        <w:t>3.a) Dacă butonul nu merge – se va încarca iar apăsarea lui din nou. Dacă încă nu merge, se va face refresh la pagină. Dacă problema persistă, se va contacta administratoru</w:t>
      </w:r>
      <w:r>
        <w:rPr>
          <w:sz w:val="28"/>
          <w:szCs w:val="28"/>
        </w:rPr>
        <w:t>l.</w:t>
      </w: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numPr>
          <w:ilvl w:val="1"/>
          <w:numId w:val="11"/>
        </w:numPr>
        <w:jc w:val="both"/>
        <w:rPr>
          <w:sz w:val="32"/>
          <w:szCs w:val="32"/>
        </w:rPr>
      </w:pPr>
      <w:r>
        <w:rPr>
          <w:sz w:val="32"/>
          <w:szCs w:val="32"/>
        </w:rPr>
        <w:t>Logarea</w:t>
      </w:r>
    </w:p>
    <w:p w:rsidR="00000000" w:rsidRDefault="00392084">
      <w:pPr>
        <w:jc w:val="both"/>
        <w:rPr>
          <w:sz w:val="32"/>
          <w:szCs w:val="32"/>
        </w:rPr>
      </w:pPr>
      <w:r>
        <w:rPr>
          <w:sz w:val="32"/>
          <w:szCs w:val="32"/>
        </w:rPr>
        <w:tab/>
      </w:r>
    </w:p>
    <w:p w:rsidR="00000000" w:rsidRDefault="00392084">
      <w:pPr>
        <w:numPr>
          <w:ilvl w:val="2"/>
          <w:numId w:val="12"/>
        </w:numPr>
        <w:jc w:val="both"/>
        <w:rPr>
          <w:sz w:val="32"/>
          <w:szCs w:val="32"/>
        </w:rPr>
      </w:pPr>
      <w:r>
        <w:rPr>
          <w:sz w:val="32"/>
          <w:szCs w:val="32"/>
        </w:rPr>
        <w:t>Obiective/Context</w:t>
      </w:r>
    </w:p>
    <w:p w:rsidR="00000000" w:rsidRDefault="00392084">
      <w:pPr>
        <w:jc w:val="both"/>
        <w:rPr>
          <w:sz w:val="32"/>
          <w:szCs w:val="32"/>
        </w:rPr>
      </w:pPr>
    </w:p>
    <w:p w:rsidR="00000000" w:rsidRDefault="00392084">
      <w:pPr>
        <w:jc w:val="both"/>
        <w:rPr>
          <w:sz w:val="32"/>
          <w:szCs w:val="32"/>
        </w:rPr>
      </w:pPr>
      <w:r>
        <w:rPr>
          <w:sz w:val="32"/>
          <w:szCs w:val="32"/>
        </w:rPr>
        <w:tab/>
      </w:r>
      <w:r>
        <w:rPr>
          <w:sz w:val="32"/>
          <w:szCs w:val="32"/>
        </w:rPr>
        <w:tab/>
      </w:r>
      <w:r>
        <w:rPr>
          <w:sz w:val="28"/>
          <w:szCs w:val="28"/>
        </w:rPr>
        <w:t>Utilizatorul dorește să se logheze în aplicație având deja un cont creat.</w:t>
      </w:r>
    </w:p>
    <w:p w:rsidR="00000000" w:rsidRDefault="00392084">
      <w:pPr>
        <w:jc w:val="both"/>
        <w:rPr>
          <w:sz w:val="32"/>
          <w:szCs w:val="32"/>
        </w:rPr>
      </w:pPr>
    </w:p>
    <w:p w:rsidR="00000000" w:rsidRDefault="00392084">
      <w:pPr>
        <w:numPr>
          <w:ilvl w:val="2"/>
          <w:numId w:val="13"/>
        </w:numPr>
        <w:jc w:val="both"/>
        <w:rPr>
          <w:sz w:val="32"/>
          <w:szCs w:val="32"/>
        </w:rPr>
      </w:pPr>
      <w:r>
        <w:rPr>
          <w:sz w:val="32"/>
          <w:szCs w:val="32"/>
        </w:rPr>
        <w:t>Scenariu/Pași</w:t>
      </w:r>
    </w:p>
    <w:p w:rsidR="00000000" w:rsidRDefault="00392084">
      <w:pPr>
        <w:jc w:val="both"/>
        <w:rPr>
          <w:sz w:val="32"/>
          <w:szCs w:val="32"/>
        </w:rPr>
      </w:pPr>
    </w:p>
    <w:p w:rsidR="00000000" w:rsidRDefault="00392084">
      <w:pPr>
        <w:jc w:val="both"/>
        <w:rPr>
          <w:sz w:val="28"/>
          <w:szCs w:val="28"/>
        </w:rPr>
      </w:pPr>
      <w:r>
        <w:rPr>
          <w:sz w:val="28"/>
          <w:szCs w:val="28"/>
        </w:rPr>
        <w:t xml:space="preserve">1. Utilizatorul accesează pagina de logare. </w:t>
      </w:r>
    </w:p>
    <w:p w:rsidR="00000000" w:rsidRDefault="00392084">
      <w:pPr>
        <w:jc w:val="both"/>
        <w:rPr>
          <w:sz w:val="28"/>
          <w:szCs w:val="28"/>
        </w:rPr>
      </w:pPr>
      <w:r>
        <w:rPr>
          <w:sz w:val="28"/>
          <w:szCs w:val="28"/>
        </w:rPr>
        <w:t>2. Îi va apărea un un formular de logare cu următoarele câmpuri:</w:t>
      </w:r>
    </w:p>
    <w:p w:rsidR="00000000" w:rsidRDefault="00392084">
      <w:pPr>
        <w:jc w:val="both"/>
        <w:rPr>
          <w:sz w:val="28"/>
          <w:szCs w:val="28"/>
        </w:rPr>
      </w:pPr>
      <w:r>
        <w:rPr>
          <w:sz w:val="28"/>
          <w:szCs w:val="28"/>
        </w:rPr>
        <w:t>- adresă de e-mail</w:t>
      </w:r>
      <w:r>
        <w:rPr>
          <w:sz w:val="28"/>
          <w:szCs w:val="28"/>
        </w:rPr>
        <w:t xml:space="preserve"> (required) – va trebui să fie în domeniul @info.uaic.ro</w:t>
      </w:r>
    </w:p>
    <w:p w:rsidR="00000000" w:rsidRDefault="00392084">
      <w:pPr>
        <w:jc w:val="both"/>
        <w:rPr>
          <w:sz w:val="28"/>
          <w:szCs w:val="28"/>
        </w:rPr>
      </w:pPr>
      <w:r>
        <w:rPr>
          <w:sz w:val="28"/>
          <w:szCs w:val="28"/>
        </w:rPr>
        <w:t>- parolă (required)</w:t>
      </w:r>
    </w:p>
    <w:p w:rsidR="00000000" w:rsidRDefault="00392084">
      <w:pPr>
        <w:jc w:val="both"/>
        <w:rPr>
          <w:sz w:val="28"/>
          <w:szCs w:val="28"/>
        </w:rPr>
      </w:pPr>
      <w:r>
        <w:rPr>
          <w:sz w:val="28"/>
          <w:szCs w:val="28"/>
        </w:rPr>
        <w:t>3. Va fi apăsat un buton pentru confirmarea logării</w:t>
      </w:r>
    </w:p>
    <w:p w:rsidR="00000000" w:rsidRDefault="00392084">
      <w:pPr>
        <w:jc w:val="both"/>
        <w:rPr>
          <w:sz w:val="28"/>
          <w:szCs w:val="28"/>
        </w:rPr>
      </w:pPr>
    </w:p>
    <w:p w:rsidR="00000000" w:rsidRDefault="00392084">
      <w:pPr>
        <w:numPr>
          <w:ilvl w:val="2"/>
          <w:numId w:val="13"/>
        </w:numPr>
        <w:jc w:val="both"/>
        <w:rPr>
          <w:sz w:val="32"/>
          <w:szCs w:val="32"/>
        </w:rPr>
      </w:pPr>
      <w:r>
        <w:rPr>
          <w:sz w:val="32"/>
          <w:szCs w:val="32"/>
        </w:rPr>
        <w:t>Extensii</w:t>
      </w:r>
    </w:p>
    <w:p w:rsidR="00000000" w:rsidRDefault="00392084">
      <w:pPr>
        <w:jc w:val="both"/>
        <w:rPr>
          <w:sz w:val="32"/>
          <w:szCs w:val="32"/>
        </w:rPr>
      </w:pPr>
    </w:p>
    <w:p w:rsidR="00000000" w:rsidRDefault="00392084">
      <w:pPr>
        <w:jc w:val="both"/>
        <w:rPr>
          <w:sz w:val="28"/>
          <w:szCs w:val="28"/>
        </w:rPr>
      </w:pPr>
      <w:r>
        <w:rPr>
          <w:sz w:val="28"/>
          <w:szCs w:val="28"/>
        </w:rPr>
        <w:tab/>
        <w:t>1.a) Utilizatorul nu poate accesa pagina de logare – face refresh. Dacă problema persistă, contactează administrato</w:t>
      </w:r>
      <w:r>
        <w:rPr>
          <w:sz w:val="28"/>
          <w:szCs w:val="28"/>
        </w:rPr>
        <w:t xml:space="preserve">rul. </w:t>
      </w:r>
    </w:p>
    <w:p w:rsidR="00000000" w:rsidRDefault="00392084">
      <w:pPr>
        <w:jc w:val="both"/>
        <w:rPr>
          <w:sz w:val="28"/>
          <w:szCs w:val="28"/>
        </w:rPr>
      </w:pPr>
      <w:r>
        <w:rPr>
          <w:sz w:val="28"/>
          <w:szCs w:val="28"/>
        </w:rPr>
        <w:tab/>
        <w:t xml:space="preserve">2.a) Va fi făcută o verificare asupra adresei de e-mail în baza de date. Dacă adresa de e-mail nu corespunde uneia din baza de date, utilizatorului îi va apărea un mesaj de eroare și posibilitatea de a introduce din nou. </w:t>
      </w:r>
    </w:p>
    <w:p w:rsidR="00000000" w:rsidRDefault="00392084">
      <w:pPr>
        <w:jc w:val="both"/>
        <w:rPr>
          <w:sz w:val="32"/>
          <w:szCs w:val="32"/>
        </w:rPr>
      </w:pPr>
      <w:r>
        <w:rPr>
          <w:sz w:val="28"/>
          <w:szCs w:val="28"/>
        </w:rPr>
        <w:tab/>
        <w:t>2.b) Dacă adresa de e-mail</w:t>
      </w:r>
      <w:r>
        <w:rPr>
          <w:sz w:val="28"/>
          <w:szCs w:val="28"/>
        </w:rPr>
        <w:t xml:space="preserve"> corespunde cu una din baza de date, însă parola nu corespunde cu cea din baza de date, utilizatorului I se va permite din nou introucerea parolei. Dacă au fost introduse datele de 3 ori date greșit, utilizatorul va primi un mail de confirmare că el este c</w:t>
      </w:r>
      <w:r>
        <w:rPr>
          <w:sz w:val="28"/>
          <w:szCs w:val="28"/>
        </w:rPr>
        <w:t xml:space="preserve">el ce a încercat accesarea contului. I se va cere de asemeni și schimbarea parolei. </w:t>
      </w: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r>
        <w:rPr>
          <w:sz w:val="32"/>
          <w:szCs w:val="32"/>
        </w:rPr>
        <w:t>5.3 Editare profil (buton de editare)</w:t>
      </w:r>
    </w:p>
    <w:p w:rsidR="00000000" w:rsidRDefault="00392084">
      <w:pPr>
        <w:jc w:val="both"/>
        <w:rPr>
          <w:sz w:val="32"/>
          <w:szCs w:val="32"/>
        </w:rPr>
      </w:pPr>
    </w:p>
    <w:p w:rsidR="00000000" w:rsidRDefault="00392084">
      <w:pPr>
        <w:jc w:val="both"/>
      </w:pPr>
      <w:r>
        <w:rPr>
          <w:sz w:val="32"/>
          <w:szCs w:val="32"/>
        </w:rPr>
        <w:t xml:space="preserve">    </w:t>
      </w:r>
      <w:r>
        <w:rPr>
          <w:sz w:val="32"/>
          <w:szCs w:val="32"/>
        </w:rPr>
        <w:t>5.3.1 Obiective/Context</w:t>
      </w:r>
    </w:p>
    <w:p w:rsidR="00000000" w:rsidRDefault="00392084">
      <w:pPr>
        <w:jc w:val="both"/>
      </w:pPr>
    </w:p>
    <w:p w:rsidR="00000000" w:rsidRDefault="00392084">
      <w:pPr>
        <w:jc w:val="both"/>
      </w:pPr>
      <w:r>
        <w:rPr>
          <w:sz w:val="36"/>
          <w:szCs w:val="36"/>
        </w:rPr>
        <w:tab/>
      </w:r>
      <w:r>
        <w:rPr>
          <w:sz w:val="28"/>
          <w:szCs w:val="28"/>
        </w:rPr>
        <w:t xml:space="preserve">Utilizatorul dorește să editeze datele privind profilul său. </w:t>
      </w:r>
    </w:p>
    <w:p w:rsidR="00000000" w:rsidRDefault="00392084">
      <w:pPr>
        <w:jc w:val="both"/>
      </w:pPr>
    </w:p>
    <w:p w:rsidR="00000000" w:rsidRDefault="00392084">
      <w:pPr>
        <w:jc w:val="both"/>
        <w:rPr>
          <w:sz w:val="28"/>
          <w:szCs w:val="28"/>
        </w:rPr>
      </w:pPr>
      <w:r>
        <w:rPr>
          <w:sz w:val="32"/>
          <w:szCs w:val="32"/>
        </w:rPr>
        <w:t xml:space="preserve">    </w:t>
      </w:r>
      <w:r>
        <w:rPr>
          <w:sz w:val="32"/>
          <w:szCs w:val="32"/>
        </w:rPr>
        <w:t>5.3.2 Sceneriu/ Pași</w:t>
      </w:r>
    </w:p>
    <w:p w:rsidR="00000000" w:rsidRDefault="00392084">
      <w:pPr>
        <w:jc w:val="both"/>
        <w:rPr>
          <w:sz w:val="28"/>
          <w:szCs w:val="28"/>
        </w:rPr>
      </w:pPr>
    </w:p>
    <w:p w:rsidR="00000000" w:rsidRDefault="00392084">
      <w:pPr>
        <w:jc w:val="both"/>
        <w:rPr>
          <w:sz w:val="28"/>
          <w:szCs w:val="28"/>
        </w:rPr>
      </w:pPr>
      <w:r>
        <w:rPr>
          <w:sz w:val="28"/>
          <w:szCs w:val="28"/>
        </w:rPr>
        <w:t xml:space="preserve">          </w:t>
      </w:r>
      <w:r>
        <w:rPr>
          <w:sz w:val="28"/>
          <w:szCs w:val="28"/>
        </w:rPr>
        <w:tab/>
        <w:t xml:space="preserve">     1. Utilizatorul se loghează.</w:t>
      </w:r>
    </w:p>
    <w:p w:rsidR="00000000" w:rsidRDefault="00392084">
      <w:pPr>
        <w:numPr>
          <w:ilvl w:val="2"/>
          <w:numId w:val="14"/>
        </w:numPr>
        <w:jc w:val="both"/>
        <w:rPr>
          <w:sz w:val="28"/>
          <w:szCs w:val="28"/>
        </w:rPr>
      </w:pPr>
      <w:r>
        <w:rPr>
          <w:sz w:val="28"/>
          <w:szCs w:val="28"/>
        </w:rPr>
        <w:t>El va fi redirecționat pe o pagină unde va putea completa/modifica diferite secțiuni('Editare profil (date generale)', 'Activități de cercetare', 'Raport') privitoare la persoana sa și activitatea academică.</w:t>
      </w:r>
    </w:p>
    <w:p w:rsidR="00000000" w:rsidRDefault="00392084">
      <w:pPr>
        <w:jc w:val="both"/>
        <w:rPr>
          <w:sz w:val="28"/>
          <w:szCs w:val="28"/>
        </w:rPr>
      </w:pPr>
      <w:r>
        <w:rPr>
          <w:sz w:val="28"/>
          <w:szCs w:val="28"/>
        </w:rPr>
        <w:tab/>
      </w:r>
      <w:r>
        <w:rPr>
          <w:sz w:val="28"/>
          <w:szCs w:val="28"/>
        </w:rPr>
        <w:tab/>
      </w:r>
      <w:r>
        <w:rPr>
          <w:sz w:val="28"/>
          <w:szCs w:val="28"/>
        </w:rPr>
        <w:t>'Editare profil' va fi un formular ce va conțiune câmpurile de la formularul de înregistrare. El va putea să își modifice adresa de e-mail (însă va trebui să fie una tot din domeniul @info.uaic.ro), va putea adăuga o nouă adresă de e-mail (gmail, yahoo...e</w:t>
      </w:r>
      <w:r>
        <w:rPr>
          <w:sz w:val="28"/>
          <w:szCs w:val="28"/>
        </w:rPr>
        <w:t xml:space="preserve">tc). În acest caz I se va cere și introducerea parolei pentru corfimarea schimbării. Va primi și un mail la noua adresă prin care se va cere confirmarea ei. Adresa de e-mail trebuie să fie validă și required. </w:t>
      </w:r>
    </w:p>
    <w:p w:rsidR="00000000" w:rsidRDefault="00392084">
      <w:pPr>
        <w:jc w:val="both"/>
        <w:rPr>
          <w:sz w:val="28"/>
          <w:szCs w:val="28"/>
        </w:rPr>
      </w:pPr>
      <w:r>
        <w:rPr>
          <w:sz w:val="28"/>
          <w:szCs w:val="28"/>
        </w:rPr>
        <w:tab/>
      </w:r>
      <w:r>
        <w:rPr>
          <w:sz w:val="28"/>
          <w:szCs w:val="28"/>
        </w:rPr>
        <w:tab/>
        <w:t>Va putea fi modficiată și parola, însă va tr</w:t>
      </w:r>
      <w:r>
        <w:rPr>
          <w:sz w:val="28"/>
          <w:szCs w:val="28"/>
        </w:rPr>
        <w:t xml:space="preserve">ebui introdusă vechea parolă înainte de modificare. </w:t>
      </w:r>
    </w:p>
    <w:p w:rsidR="00000000" w:rsidRDefault="00392084">
      <w:pPr>
        <w:jc w:val="both"/>
        <w:rPr>
          <w:sz w:val="28"/>
          <w:szCs w:val="28"/>
        </w:rPr>
      </w:pPr>
      <w:r>
        <w:rPr>
          <w:sz w:val="28"/>
          <w:szCs w:val="28"/>
        </w:rPr>
        <w:tab/>
      </w:r>
      <w:r>
        <w:rPr>
          <w:sz w:val="28"/>
          <w:szCs w:val="28"/>
        </w:rPr>
        <w:tab/>
        <w:t xml:space="preserve">'Activități de cercetare' va cuprinde 3 subsecțiuni: 'Producția științifică', 'Impactul științific', 'Alte tipuri de realizări'. </w:t>
      </w:r>
    </w:p>
    <w:p w:rsidR="00000000" w:rsidRDefault="00392084">
      <w:pPr>
        <w:jc w:val="both"/>
        <w:rPr>
          <w:sz w:val="28"/>
          <w:szCs w:val="28"/>
        </w:rPr>
      </w:pPr>
      <w:r>
        <w:rPr>
          <w:sz w:val="28"/>
          <w:szCs w:val="28"/>
        </w:rPr>
        <w:t xml:space="preserve">- 'Producția științifică' – va fi un formular cu următoarele câmpuri: </w:t>
      </w:r>
    </w:p>
    <w:p w:rsidR="00000000" w:rsidRDefault="00392084">
      <w:pPr>
        <w:numPr>
          <w:ilvl w:val="0"/>
          <w:numId w:val="15"/>
        </w:numPr>
        <w:jc w:val="both"/>
        <w:rPr>
          <w:sz w:val="28"/>
          <w:szCs w:val="28"/>
        </w:rPr>
      </w:pPr>
      <w:r>
        <w:rPr>
          <w:sz w:val="28"/>
          <w:szCs w:val="28"/>
        </w:rPr>
        <w:t>'Nume' (numele lucrării științifice)</w:t>
      </w:r>
    </w:p>
    <w:p w:rsidR="00000000" w:rsidRDefault="00392084">
      <w:pPr>
        <w:numPr>
          <w:ilvl w:val="0"/>
          <w:numId w:val="15"/>
        </w:numPr>
        <w:jc w:val="both"/>
        <w:rPr>
          <w:sz w:val="28"/>
          <w:szCs w:val="28"/>
        </w:rPr>
      </w:pPr>
      <w:r>
        <w:rPr>
          <w:sz w:val="28"/>
          <w:szCs w:val="28"/>
        </w:rPr>
        <w:t>'Autor' – va fi adăugat automat un autor (numele utilizatorul logat). Va avea posibilitate de adăugare autori printr-un buton. În funcție de ce va scrie, îi vor apărea sugestii sub formă de listă dropdown. Dacă persoana</w:t>
      </w:r>
      <w:r>
        <w:rPr>
          <w:sz w:val="28"/>
          <w:szCs w:val="28"/>
        </w:rPr>
        <w:t xml:space="preserve"> aleasă va avea profil, îi va apărea automat o notificare și se va face o legătură între profile. </w:t>
      </w:r>
    </w:p>
    <w:p w:rsidR="00000000" w:rsidRDefault="00392084">
      <w:pPr>
        <w:numPr>
          <w:ilvl w:val="0"/>
          <w:numId w:val="15"/>
        </w:numPr>
        <w:jc w:val="both"/>
        <w:rPr>
          <w:sz w:val="28"/>
          <w:szCs w:val="28"/>
        </w:rPr>
      </w:pPr>
      <w:r>
        <w:rPr>
          <w:sz w:val="28"/>
          <w:szCs w:val="28"/>
        </w:rPr>
        <w:t xml:space="preserve">'An' – îi va apărea un calendar din care va putea alege data. </w:t>
      </w:r>
    </w:p>
    <w:p w:rsidR="00000000" w:rsidRDefault="00392084">
      <w:pPr>
        <w:numPr>
          <w:ilvl w:val="0"/>
          <w:numId w:val="15"/>
        </w:numPr>
        <w:jc w:val="both"/>
        <w:rPr>
          <w:sz w:val="28"/>
          <w:szCs w:val="28"/>
        </w:rPr>
      </w:pPr>
      <w:r>
        <w:rPr>
          <w:sz w:val="28"/>
          <w:szCs w:val="28"/>
        </w:rPr>
        <w:t xml:space="preserve">'Locație' – va fi locul unde a fost publicată lucrarea (revistă, publicație, ziar, site, blog </w:t>
      </w:r>
      <w:r>
        <w:rPr>
          <w:sz w:val="28"/>
          <w:szCs w:val="28"/>
        </w:rPr>
        <w:t>etc).</w:t>
      </w:r>
    </w:p>
    <w:p w:rsidR="00000000" w:rsidRDefault="00392084">
      <w:pPr>
        <w:numPr>
          <w:ilvl w:val="0"/>
          <w:numId w:val="15"/>
        </w:numPr>
        <w:jc w:val="both"/>
        <w:rPr>
          <w:sz w:val="28"/>
          <w:szCs w:val="28"/>
        </w:rPr>
      </w:pPr>
      <w:r>
        <w:rPr>
          <w:sz w:val="28"/>
          <w:szCs w:val="28"/>
        </w:rPr>
        <w:t xml:space="preserve">'Categorie' – va fi categoria în care se încadrează lucrarea după anumite norme. (backendul le are, noi nu...încă). </w:t>
      </w:r>
    </w:p>
    <w:p w:rsidR="00000000" w:rsidRDefault="00392084">
      <w:pPr>
        <w:jc w:val="both"/>
        <w:rPr>
          <w:sz w:val="28"/>
          <w:szCs w:val="28"/>
        </w:rPr>
      </w:pPr>
      <w:r>
        <w:rPr>
          <w:sz w:val="28"/>
          <w:szCs w:val="28"/>
        </w:rPr>
        <w:t xml:space="preserve">- 'Impactul științific' – va fi inițial o listă dropdown cu toate lucrările științifice pe care utilizatorul le are până în prezent. </w:t>
      </w:r>
      <w:r>
        <w:rPr>
          <w:sz w:val="28"/>
          <w:szCs w:val="28"/>
        </w:rPr>
        <w:t>El va selecta o lucrare și îi vor apărea citările existente până în prezent. Va avea un buton de adăugare citări – în urma apăsării lui îi va apărea un formular ce va avea următoarele câmpuri:</w:t>
      </w:r>
    </w:p>
    <w:p w:rsidR="00000000" w:rsidRDefault="00392084">
      <w:pPr>
        <w:numPr>
          <w:ilvl w:val="1"/>
          <w:numId w:val="16"/>
        </w:numPr>
        <w:jc w:val="both"/>
        <w:rPr>
          <w:sz w:val="28"/>
          <w:szCs w:val="28"/>
        </w:rPr>
      </w:pPr>
      <w:r>
        <w:rPr>
          <w:sz w:val="28"/>
          <w:szCs w:val="28"/>
        </w:rPr>
        <w:t>'Nume' – numele lucrării asupra căreia se va citarea. Se va com</w:t>
      </w:r>
      <w:r>
        <w:rPr>
          <w:sz w:val="28"/>
          <w:szCs w:val="28"/>
        </w:rPr>
        <w:t>pleta automat cu numele din lista dropdown apăsat. (va fi completat automat)</w:t>
      </w:r>
    </w:p>
    <w:p w:rsidR="00000000" w:rsidRDefault="00392084">
      <w:pPr>
        <w:numPr>
          <w:ilvl w:val="1"/>
          <w:numId w:val="16"/>
        </w:numPr>
        <w:jc w:val="both"/>
        <w:rPr>
          <w:sz w:val="28"/>
          <w:szCs w:val="28"/>
        </w:rPr>
      </w:pPr>
      <w:r>
        <w:rPr>
          <w:sz w:val="28"/>
          <w:szCs w:val="28"/>
        </w:rPr>
        <w:t>'Text' – va fi citarea propriu-zisă. (required)</w:t>
      </w:r>
    </w:p>
    <w:p w:rsidR="00000000" w:rsidRDefault="00392084">
      <w:pPr>
        <w:numPr>
          <w:ilvl w:val="1"/>
          <w:numId w:val="16"/>
        </w:numPr>
        <w:jc w:val="both"/>
        <w:rPr>
          <w:sz w:val="28"/>
          <w:szCs w:val="28"/>
        </w:rPr>
      </w:pPr>
      <w:r>
        <w:rPr>
          <w:sz w:val="28"/>
          <w:szCs w:val="28"/>
        </w:rPr>
        <w:t>'Locația' – locul unde a apare citarea propriu-zisă (required)</w:t>
      </w:r>
    </w:p>
    <w:p w:rsidR="00000000" w:rsidRDefault="00392084">
      <w:pPr>
        <w:numPr>
          <w:ilvl w:val="1"/>
          <w:numId w:val="16"/>
        </w:numPr>
        <w:jc w:val="both"/>
        <w:rPr>
          <w:sz w:val="28"/>
          <w:szCs w:val="28"/>
        </w:rPr>
      </w:pPr>
      <w:r>
        <w:rPr>
          <w:sz w:val="28"/>
          <w:szCs w:val="28"/>
        </w:rPr>
        <w:t>'An' – anul în care a fost făcută citarea. (required)</w:t>
      </w:r>
    </w:p>
    <w:p w:rsidR="00000000" w:rsidRDefault="00392084">
      <w:pPr>
        <w:numPr>
          <w:ilvl w:val="1"/>
          <w:numId w:val="16"/>
        </w:numPr>
        <w:jc w:val="both"/>
        <w:rPr>
          <w:sz w:val="28"/>
          <w:szCs w:val="28"/>
        </w:rPr>
      </w:pPr>
      <w:r>
        <w:rPr>
          <w:sz w:val="28"/>
          <w:szCs w:val="28"/>
        </w:rPr>
        <w:t>'Autor' – va f</w:t>
      </w:r>
      <w:r>
        <w:rPr>
          <w:sz w:val="28"/>
          <w:szCs w:val="28"/>
        </w:rPr>
        <w:t>i complatat cu numele autorului. (opțional)</w:t>
      </w:r>
    </w:p>
    <w:p w:rsidR="00000000" w:rsidRDefault="00392084">
      <w:pPr>
        <w:numPr>
          <w:ilvl w:val="1"/>
          <w:numId w:val="16"/>
        </w:numPr>
        <w:jc w:val="both"/>
        <w:rPr>
          <w:sz w:val="28"/>
          <w:szCs w:val="28"/>
        </w:rPr>
      </w:pPr>
      <w:r>
        <w:rPr>
          <w:sz w:val="28"/>
          <w:szCs w:val="28"/>
        </w:rPr>
        <w:t xml:space="preserve">'Punctajul' – va fi punctajul celui din care se face citarea. </w:t>
      </w:r>
    </w:p>
    <w:p w:rsidR="00000000" w:rsidRDefault="00392084">
      <w:pPr>
        <w:jc w:val="both"/>
        <w:rPr>
          <w:sz w:val="28"/>
          <w:szCs w:val="28"/>
        </w:rPr>
      </w:pPr>
      <w:r>
        <w:rPr>
          <w:sz w:val="28"/>
          <w:szCs w:val="28"/>
        </w:rPr>
        <w:t>- 'Alte tipuri de realizări' – inițial îi vor apărea realizările deja introduse. Va avea un buton de adăugare a unei realizări – va apărea o listă dr</w:t>
      </w:r>
      <w:r>
        <w:rPr>
          <w:sz w:val="28"/>
          <w:szCs w:val="28"/>
        </w:rPr>
        <w:t>opdown cu diverse tipuri de realizări (lista va fi luată  de la echipa de la backend). În funcție de alegere îi va apărea o fereastră de dialog cu un formular specific.</w:t>
      </w:r>
    </w:p>
    <w:p w:rsidR="00000000" w:rsidRDefault="00392084">
      <w:pPr>
        <w:numPr>
          <w:ilvl w:val="1"/>
          <w:numId w:val="18"/>
        </w:numPr>
        <w:jc w:val="both"/>
        <w:rPr>
          <w:sz w:val="28"/>
          <w:szCs w:val="28"/>
        </w:rPr>
      </w:pPr>
      <w:r>
        <w:rPr>
          <w:sz w:val="28"/>
          <w:szCs w:val="28"/>
        </w:rPr>
        <w:t>'Proiect de cercetare' va fi un formular ce va cuprinde:</w:t>
      </w:r>
    </w:p>
    <w:p w:rsidR="00000000" w:rsidRDefault="00392084">
      <w:pPr>
        <w:numPr>
          <w:ilvl w:val="2"/>
          <w:numId w:val="17"/>
        </w:numPr>
        <w:jc w:val="both"/>
        <w:rPr>
          <w:sz w:val="28"/>
          <w:szCs w:val="28"/>
        </w:rPr>
      </w:pPr>
      <w:r>
        <w:rPr>
          <w:sz w:val="28"/>
          <w:szCs w:val="28"/>
        </w:rPr>
        <w:t>'Tema' – despre ce cercetezi (</w:t>
      </w:r>
      <w:r>
        <w:rPr>
          <w:sz w:val="28"/>
          <w:szCs w:val="28"/>
        </w:rPr>
        <w:t>required)</w:t>
      </w:r>
    </w:p>
    <w:p w:rsidR="00000000" w:rsidRDefault="00392084">
      <w:pPr>
        <w:numPr>
          <w:ilvl w:val="2"/>
          <w:numId w:val="17"/>
        </w:numPr>
        <w:jc w:val="both"/>
        <w:rPr>
          <w:sz w:val="28"/>
          <w:szCs w:val="28"/>
        </w:rPr>
      </w:pPr>
      <w:r>
        <w:rPr>
          <w:sz w:val="28"/>
          <w:szCs w:val="28"/>
        </w:rPr>
        <w:t>'Titlu' – titlu proiectului (required)</w:t>
      </w:r>
    </w:p>
    <w:p w:rsidR="00000000" w:rsidRDefault="00392084">
      <w:pPr>
        <w:numPr>
          <w:ilvl w:val="2"/>
          <w:numId w:val="17"/>
        </w:numPr>
        <w:jc w:val="both"/>
        <w:rPr>
          <w:sz w:val="28"/>
          <w:szCs w:val="28"/>
        </w:rPr>
      </w:pPr>
      <w:r>
        <w:rPr>
          <w:sz w:val="28"/>
          <w:szCs w:val="28"/>
        </w:rPr>
        <w:t>'Perioada' – perioada proiectului. Îi vor apărea două date-box unde va putea alegere perioada de desfărsurare a proiectului. Va avea și un buton de ongoing (în desfășurare).</w:t>
      </w:r>
    </w:p>
    <w:p w:rsidR="00000000" w:rsidRDefault="00392084">
      <w:pPr>
        <w:numPr>
          <w:ilvl w:val="2"/>
          <w:numId w:val="17"/>
        </w:numPr>
        <w:jc w:val="both"/>
        <w:rPr>
          <w:sz w:val="28"/>
          <w:szCs w:val="28"/>
        </w:rPr>
      </w:pPr>
      <w:r>
        <w:rPr>
          <w:sz w:val="28"/>
          <w:szCs w:val="28"/>
        </w:rPr>
        <w:t>'Descriere' – o succintă descrier</w:t>
      </w:r>
      <w:r>
        <w:rPr>
          <w:sz w:val="28"/>
          <w:szCs w:val="28"/>
        </w:rPr>
        <w:t xml:space="preserve">e a proiectului de cercetare. Va fi opțională. </w:t>
      </w:r>
    </w:p>
    <w:p w:rsidR="00000000" w:rsidRDefault="00392084">
      <w:pPr>
        <w:numPr>
          <w:ilvl w:val="2"/>
          <w:numId w:val="17"/>
        </w:numPr>
        <w:jc w:val="both"/>
      </w:pPr>
      <w:r>
        <w:rPr>
          <w:sz w:val="28"/>
          <w:szCs w:val="28"/>
        </w:rPr>
        <w:t>'Colaboratori' - Va avea posibilitate de adăugare colaboratori printr-un buton. În funcție de ce va scrie, îi vor apărea sugestii sub formă de listă dropdown. Dacă persoana aleasă va avea profil, îi va apărea</w:t>
      </w:r>
      <w:r>
        <w:rPr>
          <w:sz w:val="28"/>
          <w:szCs w:val="28"/>
        </w:rPr>
        <w:t xml:space="preserve"> automat o notificare și se va face o legătură între profile. </w:t>
      </w:r>
    </w:p>
    <w:p w:rsidR="00000000" w:rsidRDefault="00392084">
      <w:pPr>
        <w:jc w:val="both"/>
      </w:pPr>
    </w:p>
    <w:p w:rsidR="00000000" w:rsidRDefault="00392084">
      <w:pPr>
        <w:jc w:val="both"/>
        <w:rPr>
          <w:sz w:val="28"/>
          <w:szCs w:val="28"/>
        </w:rPr>
      </w:pPr>
      <w:r>
        <w:rPr>
          <w:sz w:val="28"/>
          <w:szCs w:val="28"/>
        </w:rPr>
        <w:tab/>
        <w:t xml:space="preserve">- 'Invited speaker' va fi un formular ce va cuprinde: </w:t>
      </w:r>
    </w:p>
    <w:p w:rsidR="00000000" w:rsidRDefault="00392084">
      <w:pPr>
        <w:numPr>
          <w:ilvl w:val="2"/>
          <w:numId w:val="19"/>
        </w:numPr>
        <w:jc w:val="both"/>
        <w:rPr>
          <w:sz w:val="28"/>
          <w:szCs w:val="28"/>
        </w:rPr>
      </w:pPr>
      <w:r>
        <w:rPr>
          <w:sz w:val="28"/>
          <w:szCs w:val="28"/>
        </w:rPr>
        <w:t>'Numele conferinței' – numele unde ai fost invitat ca speaker (required</w:t>
      </w:r>
    </w:p>
    <w:p w:rsidR="00000000" w:rsidRDefault="00392084">
      <w:pPr>
        <w:numPr>
          <w:ilvl w:val="2"/>
          <w:numId w:val="19"/>
        </w:numPr>
        <w:jc w:val="both"/>
        <w:rPr>
          <w:sz w:val="28"/>
          <w:szCs w:val="28"/>
        </w:rPr>
      </w:pPr>
      <w:r>
        <w:rPr>
          <w:sz w:val="28"/>
          <w:szCs w:val="28"/>
        </w:rPr>
        <w:t>'Titlu' – titlul prezentării (required)</w:t>
      </w:r>
    </w:p>
    <w:p w:rsidR="00000000" w:rsidRDefault="00392084">
      <w:pPr>
        <w:numPr>
          <w:ilvl w:val="2"/>
          <w:numId w:val="19"/>
        </w:numPr>
        <w:jc w:val="both"/>
        <w:rPr>
          <w:sz w:val="28"/>
          <w:szCs w:val="28"/>
        </w:rPr>
      </w:pPr>
      <w:r>
        <w:rPr>
          <w:sz w:val="28"/>
          <w:szCs w:val="28"/>
        </w:rPr>
        <w:t xml:space="preserve">'Data' (required) </w:t>
      </w:r>
    </w:p>
    <w:p w:rsidR="00000000" w:rsidRDefault="00392084">
      <w:pPr>
        <w:numPr>
          <w:ilvl w:val="2"/>
          <w:numId w:val="19"/>
        </w:numPr>
        <w:jc w:val="both"/>
      </w:pPr>
      <w:r>
        <w:rPr>
          <w:sz w:val="28"/>
          <w:szCs w:val="28"/>
        </w:rPr>
        <w:t>'Link</w:t>
      </w:r>
      <w:r>
        <w:rPr>
          <w:sz w:val="28"/>
          <w:szCs w:val="28"/>
        </w:rPr>
        <w:t xml:space="preserve">' (opțional) – un link către un posibil video al prezentării. </w:t>
      </w:r>
    </w:p>
    <w:p w:rsidR="00000000" w:rsidRDefault="00392084">
      <w:pPr>
        <w:jc w:val="both"/>
      </w:pPr>
    </w:p>
    <w:p w:rsidR="00000000" w:rsidRDefault="00392084">
      <w:pPr>
        <w:jc w:val="both"/>
        <w:rPr>
          <w:sz w:val="28"/>
          <w:szCs w:val="28"/>
        </w:rPr>
      </w:pPr>
      <w:r>
        <w:rPr>
          <w:sz w:val="28"/>
          <w:szCs w:val="28"/>
        </w:rPr>
        <w:t>-'Raport' – în această subsețiune utilizatorul va putea realiza diferite rapoarte. El va trebui să completeze o serie de filtre în urma cărora I se va genera raportul. Raportul va fi făcut doa</w:t>
      </w:r>
      <w:r>
        <w:rPr>
          <w:sz w:val="28"/>
          <w:szCs w:val="28"/>
        </w:rPr>
        <w:t>r pe activitatea științifică.</w:t>
      </w:r>
    </w:p>
    <w:p w:rsidR="00000000" w:rsidRDefault="00392084">
      <w:pPr>
        <w:numPr>
          <w:ilvl w:val="1"/>
          <w:numId w:val="20"/>
        </w:numPr>
        <w:jc w:val="both"/>
        <w:rPr>
          <w:sz w:val="28"/>
          <w:szCs w:val="28"/>
        </w:rPr>
      </w:pPr>
      <w:r>
        <w:rPr>
          <w:sz w:val="28"/>
          <w:szCs w:val="28"/>
        </w:rPr>
        <w:t>I se va afișa I listă cu mai multe tipuri de filtre din care va alegere criteriile dorite. Tipuri de filtre:</w:t>
      </w:r>
    </w:p>
    <w:p w:rsidR="00000000" w:rsidRDefault="00392084">
      <w:pPr>
        <w:numPr>
          <w:ilvl w:val="0"/>
          <w:numId w:val="21"/>
        </w:numPr>
        <w:jc w:val="both"/>
        <w:rPr>
          <w:sz w:val="28"/>
          <w:szCs w:val="28"/>
        </w:rPr>
      </w:pPr>
      <w:r>
        <w:rPr>
          <w:sz w:val="28"/>
          <w:szCs w:val="28"/>
        </w:rPr>
        <w:t>'Producția științifică' – toate, 'de la – până la' etc.</w:t>
      </w:r>
    </w:p>
    <w:p w:rsidR="00000000" w:rsidRDefault="00392084">
      <w:pPr>
        <w:numPr>
          <w:ilvl w:val="0"/>
          <w:numId w:val="21"/>
        </w:numPr>
        <w:jc w:val="both"/>
        <w:rPr>
          <w:sz w:val="28"/>
          <w:szCs w:val="28"/>
        </w:rPr>
      </w:pPr>
      <w:r>
        <w:rPr>
          <w:sz w:val="28"/>
          <w:szCs w:val="28"/>
        </w:rPr>
        <w:t>'Impactul științific' – va putea alege citările pe care le vr</w:t>
      </w:r>
      <w:r>
        <w:rPr>
          <w:sz w:val="28"/>
          <w:szCs w:val="28"/>
        </w:rPr>
        <w:t>ea, sau sursa din care vrea citările, sau perioada etc.</w:t>
      </w:r>
    </w:p>
    <w:p w:rsidR="00000000" w:rsidRDefault="00392084">
      <w:pPr>
        <w:jc w:val="both"/>
        <w:rPr>
          <w:sz w:val="28"/>
          <w:szCs w:val="28"/>
        </w:rPr>
      </w:pPr>
      <w:r>
        <w:rPr>
          <w:sz w:val="28"/>
          <w:szCs w:val="28"/>
        </w:rPr>
        <w:tab/>
        <w:t>Aceste rapoarte vor putea fi descărcate sub anumite formate: pdf, xml, excel, doc.</w:t>
      </w:r>
    </w:p>
    <w:p w:rsidR="00000000" w:rsidRDefault="00392084">
      <w:pPr>
        <w:jc w:val="both"/>
        <w:rPr>
          <w:sz w:val="28"/>
          <w:szCs w:val="28"/>
        </w:rPr>
      </w:pPr>
      <w:r>
        <w:rPr>
          <w:sz w:val="28"/>
          <w:szCs w:val="28"/>
        </w:rPr>
        <w:tab/>
        <w:t xml:space="preserve">Utilizatorul va putea alegere dacă aceste modficări vor fi publice sau private. </w:t>
      </w:r>
    </w:p>
    <w:p w:rsidR="00000000" w:rsidRDefault="00392084">
      <w:pPr>
        <w:jc w:val="both"/>
        <w:rPr>
          <w:sz w:val="28"/>
          <w:szCs w:val="28"/>
        </w:rPr>
      </w:pPr>
      <w:r>
        <w:rPr>
          <w:sz w:val="28"/>
          <w:szCs w:val="28"/>
        </w:rPr>
        <w:tab/>
        <w:t xml:space="preserve">      3. Va fi apăsat un buton de</w:t>
      </w:r>
      <w:r>
        <w:rPr>
          <w:sz w:val="28"/>
          <w:szCs w:val="28"/>
        </w:rPr>
        <w:t xml:space="preserve"> 'Save'. </w:t>
      </w:r>
    </w:p>
    <w:p w:rsidR="00000000" w:rsidRDefault="00392084">
      <w:pPr>
        <w:jc w:val="both"/>
        <w:rPr>
          <w:sz w:val="28"/>
          <w:szCs w:val="28"/>
        </w:rPr>
      </w:pPr>
      <w:r>
        <w:rPr>
          <w:sz w:val="28"/>
          <w:szCs w:val="28"/>
        </w:rPr>
        <w:t xml:space="preserve">  </w:t>
      </w:r>
    </w:p>
    <w:p w:rsidR="00000000" w:rsidRDefault="00392084">
      <w:pPr>
        <w:jc w:val="both"/>
        <w:rPr>
          <w:sz w:val="36"/>
          <w:szCs w:val="36"/>
        </w:rPr>
      </w:pPr>
      <w:r>
        <w:rPr>
          <w:sz w:val="28"/>
          <w:szCs w:val="28"/>
        </w:rPr>
        <w:t xml:space="preserve">   </w:t>
      </w:r>
      <w:r>
        <w:rPr>
          <w:sz w:val="32"/>
          <w:szCs w:val="32"/>
        </w:rPr>
        <w:t>5.3.3 Extensii</w:t>
      </w:r>
    </w:p>
    <w:p w:rsidR="00000000" w:rsidRDefault="00392084">
      <w:pPr>
        <w:jc w:val="both"/>
        <w:rPr>
          <w:sz w:val="36"/>
          <w:szCs w:val="36"/>
        </w:rPr>
      </w:pPr>
    </w:p>
    <w:p w:rsidR="00000000" w:rsidRDefault="00392084">
      <w:pPr>
        <w:rPr>
          <w:sz w:val="28"/>
          <w:szCs w:val="28"/>
        </w:rPr>
      </w:pPr>
      <w:r>
        <w:rPr>
          <w:sz w:val="28"/>
          <w:szCs w:val="28"/>
        </w:rPr>
        <w:tab/>
        <w:t xml:space="preserve">1.a) </w:t>
      </w:r>
      <w:r>
        <w:rPr>
          <w:sz w:val="28"/>
          <w:szCs w:val="28"/>
        </w:rPr>
        <w:t xml:space="preserve">Utilizatorul nu poate accesa pagina de logare – face refresh. Dacă problema persistă, contactează administratorul. </w:t>
      </w:r>
    </w:p>
    <w:p w:rsidR="00000000" w:rsidRDefault="00392084">
      <w:pPr>
        <w:rPr>
          <w:sz w:val="28"/>
          <w:szCs w:val="28"/>
        </w:rPr>
      </w:pPr>
      <w:r>
        <w:rPr>
          <w:sz w:val="28"/>
          <w:szCs w:val="28"/>
        </w:rPr>
        <w:tab/>
        <w:t>1.a) Utilizatorul are cont, însă nu se poate loga – refresh la pagină. Dacă problema persistă, va con</w:t>
      </w:r>
      <w:r>
        <w:rPr>
          <w:sz w:val="28"/>
          <w:szCs w:val="28"/>
        </w:rPr>
        <w:t>tacta administratorul.</w:t>
      </w:r>
    </w:p>
    <w:p w:rsidR="00000000" w:rsidRDefault="00392084">
      <w:pPr>
        <w:rPr>
          <w:sz w:val="28"/>
          <w:szCs w:val="28"/>
        </w:rPr>
      </w:pPr>
      <w:r>
        <w:rPr>
          <w:sz w:val="28"/>
          <w:szCs w:val="28"/>
        </w:rPr>
        <w:tab/>
        <w:t>2.a) Dacă unul din butoane nu funcționeză – dă refresh. Dacă problema persistă, contactează administratorul.</w:t>
      </w:r>
    </w:p>
    <w:p w:rsidR="00000000" w:rsidRDefault="00392084">
      <w:pPr>
        <w:rPr>
          <w:sz w:val="28"/>
          <w:szCs w:val="28"/>
        </w:rPr>
      </w:pPr>
      <w:r>
        <w:rPr>
          <w:sz w:val="28"/>
          <w:szCs w:val="28"/>
        </w:rPr>
        <w:tab/>
        <w:t>2.b) Utilizatorul introduce informații invalide – va primi un mesaj corespunzător de schimbare a tipului informațiilor.</w:t>
      </w:r>
    </w:p>
    <w:p w:rsidR="00000000" w:rsidRDefault="00392084">
      <w:pPr>
        <w:rPr>
          <w:sz w:val="32"/>
          <w:szCs w:val="32"/>
        </w:rPr>
      </w:pPr>
      <w:r>
        <w:rPr>
          <w:sz w:val="28"/>
          <w:szCs w:val="28"/>
        </w:rPr>
        <w:tab/>
        <w:t>3</w:t>
      </w:r>
      <w:r>
        <w:rPr>
          <w:sz w:val="28"/>
          <w:szCs w:val="28"/>
        </w:rPr>
        <w:t>.a) Datele introduse nu au putut fi salvate – utilizatorul încearcă încă o dată introducerea lor. Dacă nici atunci nu merge, contactează administratorul</w:t>
      </w: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numPr>
          <w:ilvl w:val="1"/>
          <w:numId w:val="8"/>
        </w:numPr>
        <w:jc w:val="both"/>
        <w:rPr>
          <w:sz w:val="36"/>
          <w:szCs w:val="36"/>
        </w:rPr>
      </w:pPr>
      <w:r>
        <w:rPr>
          <w:sz w:val="32"/>
          <w:szCs w:val="32"/>
        </w:rPr>
        <w:t xml:space="preserve"> </w:t>
      </w:r>
      <w:r>
        <w:rPr>
          <w:sz w:val="32"/>
          <w:szCs w:val="32"/>
        </w:rPr>
        <w:t>Vizualizare profil – date alese de utilizator</w:t>
      </w:r>
    </w:p>
    <w:p w:rsidR="00000000" w:rsidRDefault="00392084">
      <w:pPr>
        <w:ind w:left="990"/>
        <w:jc w:val="both"/>
        <w:rPr>
          <w:sz w:val="36"/>
          <w:szCs w:val="36"/>
        </w:rPr>
      </w:pPr>
    </w:p>
    <w:p w:rsidR="00000000" w:rsidRDefault="00392084">
      <w:pPr>
        <w:jc w:val="both"/>
        <w:rPr>
          <w:sz w:val="28"/>
          <w:szCs w:val="28"/>
        </w:rPr>
      </w:pPr>
      <w:r>
        <w:rPr>
          <w:sz w:val="32"/>
          <w:szCs w:val="32"/>
        </w:rPr>
        <w:t xml:space="preserve">      </w:t>
      </w:r>
      <w:r>
        <w:rPr>
          <w:sz w:val="32"/>
          <w:szCs w:val="32"/>
        </w:rPr>
        <w:t>5.4.1 Obiective/Cont</w:t>
      </w:r>
      <w:r>
        <w:rPr>
          <w:sz w:val="32"/>
          <w:szCs w:val="32"/>
        </w:rPr>
        <w:t>ext</w:t>
      </w:r>
    </w:p>
    <w:p w:rsidR="00000000" w:rsidRDefault="00392084">
      <w:pPr>
        <w:jc w:val="both"/>
        <w:rPr>
          <w:sz w:val="28"/>
          <w:szCs w:val="28"/>
        </w:rPr>
      </w:pPr>
    </w:p>
    <w:p w:rsidR="00000000" w:rsidRDefault="00392084">
      <w:pPr>
        <w:jc w:val="both"/>
        <w:rPr>
          <w:sz w:val="36"/>
          <w:szCs w:val="36"/>
        </w:rPr>
      </w:pPr>
      <w:r>
        <w:rPr>
          <w:sz w:val="28"/>
          <w:szCs w:val="28"/>
        </w:rPr>
        <w:t xml:space="preserve">            </w:t>
      </w:r>
      <w:r>
        <w:rPr>
          <w:sz w:val="28"/>
          <w:szCs w:val="28"/>
        </w:rPr>
        <w:t xml:space="preserve">Utilizatorul vrea să vizualizeze activitatea științifică sub o anumită formă. </w:t>
      </w:r>
    </w:p>
    <w:p w:rsidR="00000000" w:rsidRDefault="00392084">
      <w:pPr>
        <w:jc w:val="both"/>
        <w:rPr>
          <w:sz w:val="36"/>
          <w:szCs w:val="36"/>
        </w:rPr>
      </w:pPr>
    </w:p>
    <w:p w:rsidR="00000000" w:rsidRDefault="00392084">
      <w:pPr>
        <w:jc w:val="both"/>
        <w:rPr>
          <w:sz w:val="28"/>
          <w:szCs w:val="28"/>
        </w:rPr>
      </w:pPr>
      <w:r>
        <w:rPr>
          <w:sz w:val="32"/>
          <w:szCs w:val="32"/>
        </w:rPr>
        <w:t xml:space="preserve">      </w:t>
      </w:r>
      <w:r>
        <w:rPr>
          <w:sz w:val="32"/>
          <w:szCs w:val="32"/>
        </w:rPr>
        <w:t>5.4.3 Scenariu/Pași</w:t>
      </w:r>
    </w:p>
    <w:p w:rsidR="00000000" w:rsidRDefault="00392084">
      <w:pPr>
        <w:jc w:val="both"/>
        <w:rPr>
          <w:sz w:val="28"/>
          <w:szCs w:val="28"/>
        </w:rPr>
      </w:pPr>
    </w:p>
    <w:p w:rsidR="00000000" w:rsidRDefault="00392084">
      <w:pPr>
        <w:numPr>
          <w:ilvl w:val="1"/>
          <w:numId w:val="22"/>
        </w:numPr>
        <w:jc w:val="both"/>
        <w:rPr>
          <w:sz w:val="28"/>
          <w:szCs w:val="28"/>
        </w:rPr>
      </w:pPr>
      <w:r>
        <w:rPr>
          <w:sz w:val="28"/>
          <w:szCs w:val="28"/>
        </w:rPr>
        <w:t>Apasă pe butonul de vizualizare.</w:t>
      </w:r>
    </w:p>
    <w:p w:rsidR="00000000" w:rsidRDefault="00392084">
      <w:pPr>
        <w:numPr>
          <w:ilvl w:val="1"/>
          <w:numId w:val="22"/>
        </w:numPr>
        <w:jc w:val="both"/>
        <w:rPr>
          <w:sz w:val="28"/>
          <w:szCs w:val="28"/>
        </w:rPr>
      </w:pPr>
      <w:r>
        <w:rPr>
          <w:sz w:val="28"/>
          <w:szCs w:val="28"/>
        </w:rPr>
        <w:t>Alege secțiune pe care vrea să o vizualizeze. Îi va apărea o listă dropdown cu itemurile: 'Producți</w:t>
      </w:r>
      <w:r>
        <w:rPr>
          <w:sz w:val="28"/>
          <w:szCs w:val="28"/>
        </w:rPr>
        <w:t>a științifică', 'Impactul științific', 'Alte tipuri de realizări'.</w:t>
      </w:r>
    </w:p>
    <w:p w:rsidR="00000000" w:rsidRDefault="00392084">
      <w:pPr>
        <w:numPr>
          <w:ilvl w:val="0"/>
          <w:numId w:val="23"/>
        </w:numPr>
        <w:jc w:val="both"/>
        <w:rPr>
          <w:sz w:val="28"/>
          <w:szCs w:val="28"/>
        </w:rPr>
      </w:pPr>
      <w:r>
        <w:rPr>
          <w:sz w:val="28"/>
          <w:szCs w:val="28"/>
        </w:rPr>
        <w:t>'Producția științifică' – datele vor fi sub formă tabelară, unde coloanaele vor fi numele câmpurilor din formular. Dacă utilizatorul apasă pe numele unei coloane și va selecta săgeata de so</w:t>
      </w:r>
      <w:r>
        <w:rPr>
          <w:sz w:val="28"/>
          <w:szCs w:val="28"/>
        </w:rPr>
        <w:t>rtare ea va fi sortată în funcție de săgeată (ascendent sau descendent).  Vor fi prezente și niște filtre (locație, an, autor, categorie). În funcție de selectarea lor tabelul va fi populat cu datele ce corespund filtrelor.</w:t>
      </w:r>
    </w:p>
    <w:p w:rsidR="00000000" w:rsidRDefault="00392084">
      <w:pPr>
        <w:numPr>
          <w:ilvl w:val="0"/>
          <w:numId w:val="23"/>
        </w:numPr>
        <w:jc w:val="both"/>
        <w:rPr>
          <w:sz w:val="28"/>
          <w:szCs w:val="28"/>
        </w:rPr>
      </w:pPr>
      <w:r>
        <w:rPr>
          <w:sz w:val="28"/>
          <w:szCs w:val="28"/>
        </w:rPr>
        <w:t>'Impactul științific' - datele v</w:t>
      </w:r>
      <w:r>
        <w:rPr>
          <w:sz w:val="28"/>
          <w:szCs w:val="28"/>
        </w:rPr>
        <w:t>or fi sub formă tabelară, unde coloanaele vor fi numele câmpurilor din formular. Dacă utilizatorul apasă pe numele unei coloane și va selecta săgeata de sortare ea va fi sortată în funcție de săgeată (ascendent sau descendent).  Vor fi prezente și niște fi</w:t>
      </w:r>
      <w:r>
        <w:rPr>
          <w:sz w:val="28"/>
          <w:szCs w:val="28"/>
        </w:rPr>
        <w:t>ltre (nume – îi va apărea o listă dropdown cu toate publicațiile existentente până în prezent, an, punctaj). În funcție de selectarea lor tabelul va fi populat cu datele ce corespund filtrelor.</w:t>
      </w:r>
    </w:p>
    <w:p w:rsidR="00000000" w:rsidRDefault="00392084">
      <w:pPr>
        <w:numPr>
          <w:ilvl w:val="0"/>
          <w:numId w:val="23"/>
        </w:numPr>
        <w:jc w:val="both"/>
        <w:rPr>
          <w:sz w:val="28"/>
          <w:szCs w:val="28"/>
        </w:rPr>
      </w:pPr>
      <w:r>
        <w:rPr>
          <w:sz w:val="28"/>
          <w:szCs w:val="28"/>
        </w:rPr>
        <w:t>'Alte tipuri de realizări' - datele vor fi sub formă tabelară,</w:t>
      </w:r>
      <w:r>
        <w:rPr>
          <w:sz w:val="28"/>
          <w:szCs w:val="28"/>
        </w:rPr>
        <w:t xml:space="preserve"> unde coloanaele vor fi numele câmpurilor din formular. Dacă utilizatorul apasă pe numele unei coloane și va selecta săgeata de sortare ea va fi sortată în funcție de săgeată (ascendent sau descendent). </w:t>
      </w:r>
    </w:p>
    <w:p w:rsidR="00000000" w:rsidRDefault="00392084">
      <w:pPr>
        <w:numPr>
          <w:ilvl w:val="0"/>
          <w:numId w:val="23"/>
        </w:numPr>
        <w:jc w:val="both"/>
        <w:rPr>
          <w:sz w:val="28"/>
          <w:szCs w:val="28"/>
        </w:rPr>
      </w:pPr>
      <w:r>
        <w:rPr>
          <w:sz w:val="28"/>
          <w:szCs w:val="28"/>
        </w:rPr>
        <w:t xml:space="preserve">Va fi și un buton 'No filter' în urma căruia vor fi </w:t>
      </w:r>
      <w:r>
        <w:rPr>
          <w:sz w:val="28"/>
          <w:szCs w:val="28"/>
        </w:rPr>
        <w:t xml:space="preserve">afișate toate datele din tabel. </w:t>
      </w:r>
    </w:p>
    <w:p w:rsidR="00000000" w:rsidRDefault="00392084">
      <w:pPr>
        <w:jc w:val="both"/>
        <w:rPr>
          <w:sz w:val="32"/>
          <w:szCs w:val="32"/>
        </w:rPr>
      </w:pPr>
      <w:r>
        <w:rPr>
          <w:sz w:val="28"/>
          <w:szCs w:val="28"/>
        </w:rPr>
        <w:tab/>
        <w:t xml:space="preserve">3. Va fi apăsat un buton de 'Ok' pentru confirmarea alegerii filtrelor. </w:t>
      </w:r>
    </w:p>
    <w:p w:rsidR="00000000" w:rsidRDefault="00392084">
      <w:pPr>
        <w:jc w:val="both"/>
        <w:rPr>
          <w:sz w:val="32"/>
          <w:szCs w:val="32"/>
        </w:rPr>
      </w:pPr>
      <w:r>
        <w:rPr>
          <w:sz w:val="32"/>
          <w:szCs w:val="32"/>
        </w:rPr>
        <w:t xml:space="preserve">  </w:t>
      </w:r>
    </w:p>
    <w:p w:rsidR="00000000" w:rsidRDefault="00392084">
      <w:pPr>
        <w:jc w:val="both"/>
        <w:rPr>
          <w:sz w:val="36"/>
          <w:szCs w:val="36"/>
        </w:rPr>
      </w:pPr>
      <w:r>
        <w:rPr>
          <w:sz w:val="32"/>
          <w:szCs w:val="32"/>
        </w:rPr>
        <w:t xml:space="preserve">     </w:t>
      </w:r>
      <w:r>
        <w:rPr>
          <w:sz w:val="32"/>
          <w:szCs w:val="32"/>
        </w:rPr>
        <w:t>5.4.3 Extensii</w:t>
      </w:r>
    </w:p>
    <w:p w:rsidR="00000000" w:rsidRDefault="00392084">
      <w:pPr>
        <w:jc w:val="both"/>
        <w:rPr>
          <w:sz w:val="36"/>
          <w:szCs w:val="36"/>
        </w:rPr>
      </w:pPr>
    </w:p>
    <w:p w:rsidR="00000000" w:rsidRDefault="00392084">
      <w:pPr>
        <w:jc w:val="both"/>
        <w:rPr>
          <w:sz w:val="28"/>
          <w:szCs w:val="28"/>
        </w:rPr>
      </w:pPr>
      <w:r>
        <w:rPr>
          <w:sz w:val="28"/>
          <w:szCs w:val="28"/>
        </w:rPr>
        <w:tab/>
        <w:t>1.a) Dacă unul din butoane nu funcționeză – dă refresh. Dacă problema persistă, contactează administratorul.</w:t>
      </w:r>
    </w:p>
    <w:p w:rsidR="00000000" w:rsidRDefault="00392084">
      <w:pPr>
        <w:jc w:val="both"/>
        <w:rPr>
          <w:sz w:val="28"/>
          <w:szCs w:val="28"/>
        </w:rPr>
      </w:pPr>
      <w:r>
        <w:rPr>
          <w:sz w:val="28"/>
          <w:szCs w:val="28"/>
        </w:rPr>
        <w:tab/>
        <w:t>2.a) Dacă unul</w:t>
      </w:r>
      <w:r>
        <w:rPr>
          <w:sz w:val="28"/>
          <w:szCs w:val="28"/>
        </w:rPr>
        <w:t xml:space="preserve"> din butoane nu funcționeză – dă refresh. Dacă problema persistă, contactează administratorul.</w:t>
      </w:r>
    </w:p>
    <w:p w:rsidR="00000000" w:rsidRDefault="00392084">
      <w:pPr>
        <w:jc w:val="both"/>
        <w:rPr>
          <w:sz w:val="28"/>
          <w:szCs w:val="28"/>
        </w:rPr>
      </w:pPr>
      <w:r>
        <w:rPr>
          <w:sz w:val="28"/>
          <w:szCs w:val="28"/>
        </w:rPr>
        <w:tab/>
        <w:t>2.b) Inconsistența datelor – contacteză administratorul (cel mai probabil algoritmul de căutare e greșit).</w:t>
      </w:r>
    </w:p>
    <w:p w:rsidR="00000000" w:rsidRDefault="00392084">
      <w:pPr>
        <w:jc w:val="both"/>
        <w:rPr>
          <w:sz w:val="28"/>
          <w:szCs w:val="28"/>
        </w:rPr>
      </w:pPr>
      <w:r>
        <w:rPr>
          <w:sz w:val="28"/>
          <w:szCs w:val="28"/>
        </w:rPr>
        <w:tab/>
        <w:t>3.a) Dacă unul din butoane nu funcționeză – dă refre</w:t>
      </w:r>
      <w:r>
        <w:rPr>
          <w:sz w:val="28"/>
          <w:szCs w:val="28"/>
        </w:rPr>
        <w:t>sh. Dacă problema persistă, contactează administratorul.</w:t>
      </w:r>
    </w:p>
    <w:p w:rsidR="00000000" w:rsidRDefault="00392084">
      <w:pPr>
        <w:jc w:val="both"/>
        <w:rPr>
          <w:sz w:val="28"/>
          <w:szCs w:val="28"/>
        </w:rPr>
      </w:pPr>
    </w:p>
    <w:p w:rsidR="00000000" w:rsidRDefault="00392084">
      <w:pPr>
        <w:numPr>
          <w:ilvl w:val="1"/>
          <w:numId w:val="8"/>
        </w:numPr>
        <w:jc w:val="both"/>
        <w:rPr>
          <w:sz w:val="32"/>
          <w:szCs w:val="32"/>
        </w:rPr>
      </w:pPr>
      <w:r>
        <w:rPr>
          <w:sz w:val="32"/>
          <w:szCs w:val="32"/>
        </w:rPr>
        <w:t xml:space="preserve"> </w:t>
      </w:r>
      <w:r>
        <w:rPr>
          <w:sz w:val="32"/>
          <w:szCs w:val="32"/>
        </w:rPr>
        <w:t>Ș</w:t>
      </w:r>
      <w:r>
        <w:rPr>
          <w:sz w:val="32"/>
          <w:szCs w:val="32"/>
        </w:rPr>
        <w:t>tergerea contului</w:t>
      </w:r>
    </w:p>
    <w:p w:rsidR="00000000" w:rsidRDefault="00392084">
      <w:pPr>
        <w:ind w:left="990"/>
        <w:jc w:val="both"/>
        <w:rPr>
          <w:sz w:val="32"/>
          <w:szCs w:val="32"/>
        </w:rPr>
      </w:pPr>
    </w:p>
    <w:p w:rsidR="00000000" w:rsidRDefault="00392084">
      <w:pPr>
        <w:jc w:val="both"/>
        <w:rPr>
          <w:sz w:val="28"/>
          <w:szCs w:val="28"/>
        </w:rPr>
      </w:pPr>
      <w:r>
        <w:rPr>
          <w:sz w:val="32"/>
          <w:szCs w:val="32"/>
        </w:rPr>
        <w:t xml:space="preserve">      </w:t>
      </w:r>
      <w:r>
        <w:rPr>
          <w:sz w:val="32"/>
          <w:szCs w:val="32"/>
        </w:rPr>
        <w:t>5.5.1 Obiective/Context</w:t>
      </w:r>
    </w:p>
    <w:p w:rsidR="00000000" w:rsidRDefault="00392084">
      <w:pPr>
        <w:jc w:val="both"/>
        <w:rPr>
          <w:sz w:val="28"/>
          <w:szCs w:val="28"/>
        </w:rPr>
      </w:pPr>
    </w:p>
    <w:p w:rsidR="00000000" w:rsidRDefault="00392084">
      <w:pPr>
        <w:jc w:val="both"/>
        <w:rPr>
          <w:sz w:val="32"/>
          <w:szCs w:val="32"/>
        </w:rPr>
      </w:pPr>
      <w:r>
        <w:rPr>
          <w:sz w:val="28"/>
          <w:szCs w:val="28"/>
        </w:rPr>
        <w:t xml:space="preserve">             </w:t>
      </w:r>
      <w:r>
        <w:rPr>
          <w:sz w:val="28"/>
          <w:szCs w:val="28"/>
        </w:rPr>
        <w:t xml:space="preserve">Utilizatorul dorește să își ștergă contul. </w:t>
      </w:r>
    </w:p>
    <w:p w:rsidR="00000000" w:rsidRDefault="00392084">
      <w:pPr>
        <w:jc w:val="both"/>
        <w:rPr>
          <w:sz w:val="32"/>
          <w:szCs w:val="32"/>
        </w:rPr>
      </w:pPr>
    </w:p>
    <w:p w:rsidR="00000000" w:rsidRDefault="00392084">
      <w:pPr>
        <w:jc w:val="both"/>
        <w:rPr>
          <w:sz w:val="28"/>
          <w:szCs w:val="28"/>
        </w:rPr>
      </w:pPr>
      <w:r>
        <w:rPr>
          <w:sz w:val="32"/>
          <w:szCs w:val="32"/>
        </w:rPr>
        <w:t xml:space="preserve">      </w:t>
      </w:r>
      <w:r>
        <w:rPr>
          <w:sz w:val="32"/>
          <w:szCs w:val="32"/>
        </w:rPr>
        <w:t xml:space="preserve">5.5.2 Scenariu/Pași </w:t>
      </w:r>
    </w:p>
    <w:p w:rsidR="00000000" w:rsidRDefault="00392084">
      <w:pPr>
        <w:jc w:val="both"/>
        <w:rPr>
          <w:sz w:val="28"/>
          <w:szCs w:val="28"/>
        </w:rPr>
      </w:pPr>
    </w:p>
    <w:p w:rsidR="00000000" w:rsidRDefault="00392084">
      <w:pPr>
        <w:jc w:val="both"/>
        <w:rPr>
          <w:sz w:val="28"/>
          <w:szCs w:val="28"/>
        </w:rPr>
      </w:pPr>
      <w:r>
        <w:rPr>
          <w:sz w:val="28"/>
          <w:szCs w:val="28"/>
        </w:rPr>
        <w:t xml:space="preserve">             </w:t>
      </w:r>
      <w:r>
        <w:rPr>
          <w:sz w:val="28"/>
          <w:szCs w:val="28"/>
        </w:rPr>
        <w:t>1. Utilizatorul apasă butonul de ștergere.</w:t>
      </w:r>
    </w:p>
    <w:p w:rsidR="00000000" w:rsidRDefault="00392084">
      <w:pPr>
        <w:jc w:val="both"/>
        <w:rPr>
          <w:sz w:val="28"/>
          <w:szCs w:val="28"/>
        </w:rPr>
      </w:pPr>
      <w:r>
        <w:rPr>
          <w:sz w:val="28"/>
          <w:szCs w:val="28"/>
        </w:rPr>
        <w:t xml:space="preserve">    </w:t>
      </w:r>
      <w:r>
        <w:rPr>
          <w:sz w:val="28"/>
          <w:szCs w:val="28"/>
        </w:rPr>
        <w:t xml:space="preserve">         </w:t>
      </w:r>
      <w:r>
        <w:rPr>
          <w:sz w:val="28"/>
          <w:szCs w:val="28"/>
        </w:rPr>
        <w:t>2. Este necesară o reconfirmare de parolă</w:t>
      </w:r>
    </w:p>
    <w:p w:rsidR="00000000" w:rsidRDefault="00392084">
      <w:pPr>
        <w:jc w:val="both"/>
        <w:rPr>
          <w:sz w:val="28"/>
          <w:szCs w:val="28"/>
        </w:rPr>
      </w:pPr>
      <w:r>
        <w:rPr>
          <w:sz w:val="28"/>
          <w:szCs w:val="28"/>
        </w:rPr>
        <w:t xml:space="preserve">             </w:t>
      </w:r>
      <w:r>
        <w:rPr>
          <w:sz w:val="28"/>
          <w:szCs w:val="28"/>
        </w:rPr>
        <w:t>3. În cazul în care textul introdus coincide cu parola, contul este șters.</w:t>
      </w:r>
    </w:p>
    <w:p w:rsidR="00000000" w:rsidRDefault="00392084">
      <w:pPr>
        <w:jc w:val="both"/>
        <w:rPr>
          <w:sz w:val="28"/>
          <w:szCs w:val="28"/>
        </w:rPr>
      </w:pPr>
    </w:p>
    <w:p w:rsidR="00000000" w:rsidRDefault="00392084">
      <w:pPr>
        <w:numPr>
          <w:ilvl w:val="2"/>
          <w:numId w:val="8"/>
        </w:numPr>
        <w:jc w:val="both"/>
        <w:rPr>
          <w:sz w:val="32"/>
          <w:szCs w:val="32"/>
        </w:rPr>
      </w:pPr>
      <w:r>
        <w:rPr>
          <w:sz w:val="32"/>
          <w:szCs w:val="32"/>
        </w:rPr>
        <w:t>Extensii</w:t>
      </w:r>
    </w:p>
    <w:p w:rsidR="00000000" w:rsidRDefault="00392084">
      <w:pPr>
        <w:ind w:left="1260"/>
        <w:jc w:val="both"/>
        <w:rPr>
          <w:sz w:val="32"/>
          <w:szCs w:val="32"/>
        </w:rPr>
      </w:pPr>
    </w:p>
    <w:p w:rsidR="00000000" w:rsidRDefault="00392084">
      <w:pPr>
        <w:jc w:val="both"/>
        <w:rPr>
          <w:sz w:val="28"/>
          <w:szCs w:val="28"/>
        </w:rPr>
      </w:pPr>
      <w:r>
        <w:rPr>
          <w:sz w:val="28"/>
          <w:szCs w:val="28"/>
        </w:rPr>
        <w:tab/>
        <w:t>1.a) Butonul nu funcționează – primește un mesaj în care îi este sugerat să dea refresh. În cazul în care</w:t>
      </w:r>
      <w:r>
        <w:rPr>
          <w:sz w:val="28"/>
          <w:szCs w:val="28"/>
        </w:rPr>
        <w:t xml:space="preserve"> problema persistă – contactați administatorul</w:t>
      </w:r>
    </w:p>
    <w:p w:rsidR="00000000" w:rsidRDefault="00392084">
      <w:pPr>
        <w:jc w:val="both"/>
        <w:rPr>
          <w:sz w:val="28"/>
          <w:szCs w:val="28"/>
        </w:rPr>
      </w:pPr>
      <w:r>
        <w:rPr>
          <w:sz w:val="28"/>
          <w:szCs w:val="28"/>
        </w:rPr>
        <w:tab/>
        <w:t>2.a) În cazul în care parola nu este corectă după 3 introduceri – se trimite un mail de resetare a parolei.</w:t>
      </w: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numPr>
          <w:ilvl w:val="1"/>
          <w:numId w:val="24"/>
        </w:numPr>
        <w:jc w:val="both"/>
        <w:rPr>
          <w:sz w:val="32"/>
          <w:szCs w:val="32"/>
        </w:rPr>
      </w:pPr>
      <w:r>
        <w:rPr>
          <w:sz w:val="32"/>
          <w:szCs w:val="32"/>
        </w:rPr>
        <w:t>Căutarea în general</w:t>
      </w:r>
    </w:p>
    <w:p w:rsidR="00000000" w:rsidRDefault="00392084">
      <w:pPr>
        <w:jc w:val="both"/>
        <w:rPr>
          <w:sz w:val="32"/>
          <w:szCs w:val="32"/>
        </w:rPr>
      </w:pPr>
      <w:r>
        <w:rPr>
          <w:sz w:val="32"/>
          <w:szCs w:val="32"/>
        </w:rPr>
        <w:tab/>
      </w:r>
      <w:r>
        <w:rPr>
          <w:sz w:val="32"/>
          <w:szCs w:val="32"/>
        </w:rPr>
        <w:tab/>
      </w:r>
    </w:p>
    <w:p w:rsidR="00000000" w:rsidRDefault="00392084">
      <w:pPr>
        <w:jc w:val="both"/>
        <w:rPr>
          <w:sz w:val="32"/>
          <w:szCs w:val="32"/>
        </w:rPr>
      </w:pPr>
      <w:r>
        <w:rPr>
          <w:sz w:val="32"/>
          <w:szCs w:val="32"/>
        </w:rPr>
        <w:tab/>
      </w:r>
      <w:r>
        <w:rPr>
          <w:sz w:val="32"/>
          <w:szCs w:val="32"/>
        </w:rPr>
        <w:tab/>
      </w:r>
    </w:p>
    <w:p w:rsidR="00000000" w:rsidRDefault="00392084">
      <w:pPr>
        <w:numPr>
          <w:ilvl w:val="2"/>
          <w:numId w:val="25"/>
        </w:numPr>
        <w:jc w:val="both"/>
        <w:rPr>
          <w:sz w:val="32"/>
          <w:szCs w:val="32"/>
        </w:rPr>
      </w:pPr>
      <w:r>
        <w:rPr>
          <w:sz w:val="32"/>
          <w:szCs w:val="32"/>
        </w:rPr>
        <w:t>Obiective/Context</w:t>
      </w:r>
    </w:p>
    <w:p w:rsidR="00000000" w:rsidRDefault="00392084">
      <w:pPr>
        <w:jc w:val="both"/>
        <w:rPr>
          <w:sz w:val="32"/>
          <w:szCs w:val="32"/>
        </w:rPr>
      </w:pPr>
    </w:p>
    <w:p w:rsidR="00000000" w:rsidRDefault="00392084">
      <w:pPr>
        <w:jc w:val="both"/>
        <w:rPr>
          <w:sz w:val="28"/>
          <w:szCs w:val="28"/>
        </w:rPr>
      </w:pPr>
      <w:r>
        <w:rPr>
          <w:sz w:val="28"/>
          <w:szCs w:val="28"/>
        </w:rPr>
        <w:tab/>
      </w:r>
      <w:r>
        <w:rPr>
          <w:sz w:val="28"/>
          <w:szCs w:val="28"/>
        </w:rPr>
        <w:tab/>
        <w:t xml:space="preserve">Utilizatorul dorește să caute </w:t>
      </w:r>
      <w:r>
        <w:rPr>
          <w:sz w:val="28"/>
          <w:szCs w:val="28"/>
        </w:rPr>
        <w:t>ceva în bara de search.</w:t>
      </w:r>
    </w:p>
    <w:p w:rsidR="00000000" w:rsidRDefault="00392084">
      <w:pPr>
        <w:jc w:val="both"/>
        <w:rPr>
          <w:sz w:val="28"/>
          <w:szCs w:val="28"/>
        </w:rPr>
      </w:pPr>
    </w:p>
    <w:p w:rsidR="00000000" w:rsidRDefault="00392084">
      <w:pPr>
        <w:numPr>
          <w:ilvl w:val="2"/>
          <w:numId w:val="25"/>
        </w:numPr>
        <w:jc w:val="both"/>
        <w:rPr>
          <w:sz w:val="32"/>
          <w:szCs w:val="32"/>
        </w:rPr>
      </w:pPr>
      <w:r>
        <w:rPr>
          <w:sz w:val="32"/>
          <w:szCs w:val="32"/>
        </w:rPr>
        <w:t>Scenariu/Pași</w:t>
      </w:r>
    </w:p>
    <w:p w:rsidR="00000000" w:rsidRDefault="00392084">
      <w:pPr>
        <w:jc w:val="both"/>
        <w:rPr>
          <w:sz w:val="32"/>
          <w:szCs w:val="32"/>
        </w:rPr>
      </w:pPr>
    </w:p>
    <w:p w:rsidR="00000000" w:rsidRDefault="00392084">
      <w:pPr>
        <w:numPr>
          <w:ilvl w:val="4"/>
          <w:numId w:val="26"/>
        </w:numPr>
        <w:jc w:val="both"/>
        <w:rPr>
          <w:sz w:val="28"/>
          <w:szCs w:val="28"/>
        </w:rPr>
      </w:pPr>
      <w:r>
        <w:rPr>
          <w:sz w:val="28"/>
          <w:szCs w:val="28"/>
        </w:rPr>
        <w:t>Utilizatorul introduce textul dorit în bara de căutare.</w:t>
      </w:r>
    </w:p>
    <w:p w:rsidR="00000000" w:rsidRDefault="00392084">
      <w:pPr>
        <w:numPr>
          <w:ilvl w:val="4"/>
          <w:numId w:val="26"/>
        </w:numPr>
        <w:jc w:val="both"/>
        <w:rPr>
          <w:sz w:val="28"/>
          <w:szCs w:val="28"/>
        </w:rPr>
      </w:pPr>
      <w:r>
        <w:rPr>
          <w:sz w:val="28"/>
          <w:szCs w:val="28"/>
        </w:rPr>
        <w:t>Într-o parte va avea o listă dropdown de unde va putea alege criteriul de căutare ('Nume persoană', 'Citat', 'An').</w:t>
      </w:r>
    </w:p>
    <w:p w:rsidR="00000000" w:rsidRDefault="00392084">
      <w:pPr>
        <w:numPr>
          <w:ilvl w:val="4"/>
          <w:numId w:val="26"/>
        </w:numPr>
        <w:jc w:val="both"/>
        <w:rPr>
          <w:sz w:val="32"/>
          <w:szCs w:val="32"/>
        </w:rPr>
      </w:pPr>
      <w:r>
        <w:rPr>
          <w:sz w:val="28"/>
          <w:szCs w:val="28"/>
        </w:rPr>
        <w:t>Apasă butonul de search.</w:t>
      </w:r>
    </w:p>
    <w:p w:rsidR="00000000" w:rsidRDefault="00392084">
      <w:pPr>
        <w:jc w:val="both"/>
        <w:rPr>
          <w:sz w:val="32"/>
          <w:szCs w:val="32"/>
        </w:rPr>
      </w:pPr>
    </w:p>
    <w:p w:rsidR="00000000" w:rsidRDefault="00392084">
      <w:pPr>
        <w:numPr>
          <w:ilvl w:val="2"/>
          <w:numId w:val="27"/>
        </w:numPr>
        <w:jc w:val="both"/>
        <w:rPr>
          <w:b/>
          <w:bCs/>
          <w:sz w:val="28"/>
          <w:szCs w:val="28"/>
        </w:rPr>
      </w:pPr>
      <w:r>
        <w:rPr>
          <w:b/>
          <w:bCs/>
          <w:sz w:val="28"/>
          <w:szCs w:val="28"/>
        </w:rPr>
        <w:t>Extensii</w:t>
      </w:r>
    </w:p>
    <w:p w:rsidR="00000000" w:rsidRDefault="00392084">
      <w:pPr>
        <w:jc w:val="both"/>
        <w:rPr>
          <w:b/>
          <w:bCs/>
          <w:sz w:val="28"/>
          <w:szCs w:val="28"/>
        </w:rPr>
      </w:pPr>
    </w:p>
    <w:p w:rsidR="00000000" w:rsidRDefault="00392084">
      <w:pPr>
        <w:jc w:val="both"/>
        <w:rPr>
          <w:sz w:val="28"/>
          <w:szCs w:val="28"/>
        </w:rPr>
      </w:pPr>
      <w:r>
        <w:rPr>
          <w:sz w:val="28"/>
          <w:szCs w:val="28"/>
        </w:rPr>
        <w:tab/>
      </w:r>
      <w:r>
        <w:rPr>
          <w:sz w:val="28"/>
          <w:szCs w:val="28"/>
        </w:rPr>
        <w:tab/>
        <w:t>1.a) I</w:t>
      </w:r>
      <w:r>
        <w:rPr>
          <w:sz w:val="28"/>
          <w:szCs w:val="28"/>
        </w:rPr>
        <w:t xml:space="preserve">nconsistența datelor – dacă a introdus ceva ce nu există în baza de date îi va apărea un mesaj de eroare. </w:t>
      </w:r>
    </w:p>
    <w:p w:rsidR="00000000" w:rsidRDefault="00392084">
      <w:pPr>
        <w:jc w:val="both"/>
        <w:rPr>
          <w:sz w:val="28"/>
          <w:szCs w:val="28"/>
        </w:rPr>
      </w:pPr>
      <w:r>
        <w:rPr>
          <w:sz w:val="28"/>
          <w:szCs w:val="28"/>
        </w:rPr>
        <w:tab/>
      </w:r>
      <w:r>
        <w:rPr>
          <w:sz w:val="28"/>
          <w:szCs w:val="28"/>
        </w:rPr>
        <w:tab/>
        <w:t>2.a) Nu se poate un criteriu din lista de dropdown – refresh la pagină. Dacă problema persistă contactează administratorul.</w:t>
      </w:r>
    </w:p>
    <w:p w:rsidR="00000000" w:rsidRDefault="00392084">
      <w:pPr>
        <w:jc w:val="both"/>
        <w:rPr>
          <w:sz w:val="28"/>
          <w:szCs w:val="28"/>
        </w:rPr>
      </w:pPr>
      <w:r>
        <w:rPr>
          <w:sz w:val="28"/>
          <w:szCs w:val="28"/>
        </w:rPr>
        <w:tab/>
      </w:r>
      <w:r>
        <w:rPr>
          <w:sz w:val="28"/>
          <w:szCs w:val="28"/>
        </w:rPr>
        <w:tab/>
        <w:t>3.a) Butonul nu funcț</w:t>
      </w:r>
      <w:r>
        <w:rPr>
          <w:sz w:val="28"/>
          <w:szCs w:val="28"/>
        </w:rPr>
        <w:t>ionează – primește un mesaj în care îi este sugerat să dea refresh. În cazul în care problema persistă – contactați administatorul</w:t>
      </w: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28"/>
          <w:szCs w:val="28"/>
        </w:rPr>
      </w:pPr>
    </w:p>
    <w:p w:rsidR="00000000" w:rsidRDefault="00392084">
      <w:pPr>
        <w:jc w:val="both"/>
        <w:rPr>
          <w:sz w:val="32"/>
          <w:szCs w:val="32"/>
        </w:rPr>
      </w:pPr>
      <w:r>
        <w:rPr>
          <w:sz w:val="32"/>
          <w:szCs w:val="32"/>
        </w:rPr>
        <w:t>5.7 Căutarea unui utilizator</w:t>
      </w:r>
    </w:p>
    <w:p w:rsidR="00000000" w:rsidRDefault="00392084">
      <w:pPr>
        <w:ind w:left="1080"/>
        <w:jc w:val="both"/>
        <w:rPr>
          <w:sz w:val="32"/>
          <w:szCs w:val="32"/>
        </w:rPr>
      </w:pPr>
    </w:p>
    <w:p w:rsidR="00000000" w:rsidRDefault="00392084">
      <w:pPr>
        <w:jc w:val="both"/>
        <w:rPr>
          <w:sz w:val="28"/>
          <w:szCs w:val="28"/>
        </w:rPr>
      </w:pPr>
      <w:r>
        <w:rPr>
          <w:sz w:val="32"/>
          <w:szCs w:val="32"/>
        </w:rPr>
        <w:t xml:space="preserve">    </w:t>
      </w:r>
      <w:r>
        <w:rPr>
          <w:sz w:val="32"/>
          <w:szCs w:val="32"/>
        </w:rPr>
        <w:t>5.7.1. Obiective/Context</w:t>
      </w:r>
    </w:p>
    <w:p w:rsidR="00000000" w:rsidRDefault="00392084">
      <w:pPr>
        <w:jc w:val="both"/>
        <w:rPr>
          <w:sz w:val="28"/>
          <w:szCs w:val="28"/>
        </w:rPr>
      </w:pPr>
    </w:p>
    <w:p w:rsidR="00000000" w:rsidRDefault="00392084">
      <w:pPr>
        <w:jc w:val="both"/>
        <w:rPr>
          <w:sz w:val="32"/>
          <w:szCs w:val="32"/>
        </w:rPr>
      </w:pPr>
      <w:r>
        <w:rPr>
          <w:sz w:val="28"/>
          <w:szCs w:val="28"/>
        </w:rPr>
        <w:t xml:space="preserve">        </w:t>
      </w:r>
      <w:r>
        <w:rPr>
          <w:sz w:val="28"/>
          <w:szCs w:val="28"/>
        </w:rPr>
        <w:t>Un utilizator dorește să caute un alt u</w:t>
      </w:r>
      <w:r>
        <w:rPr>
          <w:sz w:val="28"/>
          <w:szCs w:val="28"/>
        </w:rPr>
        <w:t xml:space="preserve">tilizator pe baza numelui. </w:t>
      </w:r>
    </w:p>
    <w:p w:rsidR="00000000" w:rsidRDefault="00392084">
      <w:pPr>
        <w:jc w:val="both"/>
        <w:rPr>
          <w:sz w:val="32"/>
          <w:szCs w:val="32"/>
        </w:rPr>
      </w:pPr>
    </w:p>
    <w:p w:rsidR="00000000" w:rsidRDefault="00392084">
      <w:pPr>
        <w:jc w:val="both"/>
        <w:rPr>
          <w:sz w:val="32"/>
          <w:szCs w:val="32"/>
        </w:rPr>
      </w:pPr>
      <w:r>
        <w:rPr>
          <w:sz w:val="32"/>
          <w:szCs w:val="32"/>
        </w:rPr>
        <w:t xml:space="preserve">   </w:t>
      </w:r>
      <w:r>
        <w:rPr>
          <w:sz w:val="32"/>
          <w:szCs w:val="32"/>
        </w:rPr>
        <w:t>5.7.2. Scenariu/Pași</w:t>
      </w:r>
    </w:p>
    <w:p w:rsidR="00000000" w:rsidRDefault="00392084">
      <w:pPr>
        <w:jc w:val="both"/>
        <w:rPr>
          <w:sz w:val="32"/>
          <w:szCs w:val="32"/>
        </w:rPr>
      </w:pPr>
    </w:p>
    <w:p w:rsidR="00000000" w:rsidRDefault="00392084">
      <w:pPr>
        <w:jc w:val="both"/>
        <w:rPr>
          <w:sz w:val="28"/>
          <w:szCs w:val="28"/>
        </w:rPr>
      </w:pPr>
      <w:r>
        <w:rPr>
          <w:sz w:val="28"/>
          <w:szCs w:val="28"/>
        </w:rPr>
        <w:t xml:space="preserve">      </w:t>
      </w:r>
      <w:r>
        <w:rPr>
          <w:sz w:val="28"/>
          <w:szCs w:val="28"/>
        </w:rPr>
        <w:t>1. Utilizatorul introduce numele dorit în bara de căutare.și criterul de căutare 'Nume persoană'</w:t>
      </w:r>
    </w:p>
    <w:p w:rsidR="00000000" w:rsidRDefault="00392084">
      <w:pPr>
        <w:jc w:val="both"/>
        <w:rPr>
          <w:sz w:val="28"/>
          <w:szCs w:val="28"/>
        </w:rPr>
      </w:pPr>
      <w:r>
        <w:rPr>
          <w:sz w:val="28"/>
          <w:szCs w:val="28"/>
        </w:rPr>
        <w:t xml:space="preserve">      </w:t>
      </w:r>
      <w:r>
        <w:rPr>
          <w:sz w:val="28"/>
          <w:szCs w:val="28"/>
        </w:rPr>
        <w:t>2. Selectează din lista de opțiuni persoana dorită.</w:t>
      </w:r>
    </w:p>
    <w:p w:rsidR="00000000" w:rsidRDefault="00392084">
      <w:pPr>
        <w:jc w:val="both"/>
        <w:rPr>
          <w:sz w:val="28"/>
          <w:szCs w:val="28"/>
        </w:rPr>
      </w:pPr>
      <w:r>
        <w:rPr>
          <w:sz w:val="28"/>
          <w:szCs w:val="28"/>
        </w:rPr>
        <w:t xml:space="preserve">      </w:t>
      </w:r>
      <w:r>
        <w:rPr>
          <w:sz w:val="28"/>
          <w:szCs w:val="28"/>
        </w:rPr>
        <w:t>3. Apasă butonul de search/enter</w:t>
      </w:r>
    </w:p>
    <w:p w:rsidR="00000000" w:rsidRDefault="00392084">
      <w:pPr>
        <w:jc w:val="both"/>
        <w:rPr>
          <w:sz w:val="32"/>
          <w:szCs w:val="32"/>
        </w:rPr>
      </w:pPr>
      <w:r>
        <w:rPr>
          <w:sz w:val="28"/>
          <w:szCs w:val="28"/>
        </w:rPr>
        <w:t xml:space="preserve">  </w:t>
      </w:r>
      <w:r>
        <w:rPr>
          <w:sz w:val="28"/>
          <w:szCs w:val="28"/>
        </w:rPr>
        <w:t xml:space="preserve">    </w:t>
      </w:r>
      <w:r>
        <w:rPr>
          <w:sz w:val="28"/>
          <w:szCs w:val="28"/>
        </w:rPr>
        <w:t>4. I se afișează profilul persoanei.</w:t>
      </w:r>
    </w:p>
    <w:p w:rsidR="00000000" w:rsidRDefault="00392084">
      <w:pPr>
        <w:jc w:val="both"/>
        <w:rPr>
          <w:sz w:val="32"/>
          <w:szCs w:val="32"/>
        </w:rPr>
      </w:pPr>
    </w:p>
    <w:p w:rsidR="00000000" w:rsidRDefault="00392084">
      <w:pPr>
        <w:jc w:val="both"/>
        <w:rPr>
          <w:sz w:val="28"/>
          <w:szCs w:val="28"/>
        </w:rPr>
      </w:pPr>
      <w:r>
        <w:rPr>
          <w:sz w:val="32"/>
          <w:szCs w:val="32"/>
        </w:rPr>
        <w:t xml:space="preserve">   </w:t>
      </w:r>
      <w:r>
        <w:rPr>
          <w:sz w:val="32"/>
          <w:szCs w:val="32"/>
        </w:rPr>
        <w:t>5.7.3 Extensii</w:t>
      </w:r>
    </w:p>
    <w:p w:rsidR="00000000" w:rsidRDefault="00392084">
      <w:pPr>
        <w:jc w:val="both"/>
        <w:rPr>
          <w:sz w:val="28"/>
          <w:szCs w:val="28"/>
        </w:rPr>
      </w:pPr>
    </w:p>
    <w:p w:rsidR="00000000" w:rsidRDefault="00392084">
      <w:pPr>
        <w:jc w:val="both"/>
        <w:rPr>
          <w:sz w:val="28"/>
          <w:szCs w:val="28"/>
        </w:rPr>
      </w:pPr>
      <w:r>
        <w:rPr>
          <w:sz w:val="28"/>
          <w:szCs w:val="28"/>
        </w:rPr>
        <w:t xml:space="preserve">         </w:t>
      </w:r>
      <w:r>
        <w:rPr>
          <w:sz w:val="28"/>
          <w:szCs w:val="28"/>
        </w:rPr>
        <w:t>1.a) Numele dorit nu se află în baza de date – I se va afișa un mesaj corespunzător ('Persona cu numele X nu există').</w:t>
      </w:r>
    </w:p>
    <w:p w:rsidR="00000000" w:rsidRDefault="00392084">
      <w:pPr>
        <w:jc w:val="both"/>
        <w:rPr>
          <w:sz w:val="28"/>
          <w:szCs w:val="28"/>
        </w:rPr>
      </w:pPr>
      <w:r>
        <w:rPr>
          <w:sz w:val="28"/>
          <w:szCs w:val="28"/>
        </w:rPr>
        <w:tab/>
        <w:t xml:space="preserve">3.a) Butonul nu funcționează – refresh. În cazul în care problema </w:t>
      </w:r>
      <w:r>
        <w:rPr>
          <w:sz w:val="28"/>
          <w:szCs w:val="28"/>
        </w:rPr>
        <w:t>persistă – contactează administratorul</w:t>
      </w:r>
    </w:p>
    <w:p w:rsidR="00000000" w:rsidRDefault="00392084">
      <w:pPr>
        <w:jc w:val="both"/>
        <w:rPr>
          <w:sz w:val="32"/>
          <w:szCs w:val="32"/>
        </w:rPr>
      </w:pPr>
      <w:r>
        <w:rPr>
          <w:sz w:val="28"/>
          <w:szCs w:val="28"/>
        </w:rPr>
        <w:tab/>
        <w:t>4.a) În cazul în care datele sunt private ele nu vor fi afișare.</w:t>
      </w: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p>
    <w:p w:rsidR="00000000" w:rsidRDefault="00392084">
      <w:pPr>
        <w:jc w:val="both"/>
        <w:rPr>
          <w:sz w:val="32"/>
          <w:szCs w:val="32"/>
        </w:rPr>
      </w:pPr>
      <w:r>
        <w:rPr>
          <w:sz w:val="32"/>
          <w:szCs w:val="32"/>
        </w:rPr>
        <w:t xml:space="preserve"> </w:t>
      </w:r>
      <w:r>
        <w:rPr>
          <w:sz w:val="32"/>
          <w:szCs w:val="32"/>
        </w:rPr>
        <w:t>5.8.Notificare etichetare</w:t>
      </w:r>
    </w:p>
    <w:p w:rsidR="00000000" w:rsidRDefault="00392084">
      <w:pPr>
        <w:jc w:val="both"/>
        <w:rPr>
          <w:sz w:val="32"/>
          <w:szCs w:val="32"/>
        </w:rPr>
      </w:pPr>
    </w:p>
    <w:p w:rsidR="00000000" w:rsidRDefault="00392084">
      <w:pPr>
        <w:jc w:val="both"/>
        <w:rPr>
          <w:sz w:val="28"/>
          <w:szCs w:val="28"/>
        </w:rPr>
      </w:pPr>
      <w:r>
        <w:rPr>
          <w:sz w:val="32"/>
          <w:szCs w:val="32"/>
        </w:rPr>
        <w:t xml:space="preserve">     </w:t>
      </w:r>
      <w:r>
        <w:rPr>
          <w:sz w:val="32"/>
          <w:szCs w:val="32"/>
        </w:rPr>
        <w:t>5.8.1 Obiective/Context</w:t>
      </w:r>
    </w:p>
    <w:p w:rsidR="00000000" w:rsidRDefault="00392084">
      <w:pPr>
        <w:jc w:val="both"/>
        <w:rPr>
          <w:sz w:val="28"/>
          <w:szCs w:val="28"/>
        </w:rPr>
      </w:pPr>
    </w:p>
    <w:p w:rsidR="00000000" w:rsidRDefault="00392084">
      <w:pPr>
        <w:jc w:val="both"/>
        <w:rPr>
          <w:sz w:val="32"/>
          <w:szCs w:val="32"/>
        </w:rPr>
      </w:pPr>
      <w:r>
        <w:rPr>
          <w:sz w:val="28"/>
          <w:szCs w:val="28"/>
        </w:rPr>
        <w:t xml:space="preserve">            </w:t>
      </w:r>
      <w:r>
        <w:rPr>
          <w:sz w:val="28"/>
          <w:szCs w:val="28"/>
        </w:rPr>
        <w:t>Un utilizator introduce o referință (articol, publicație, preleg</w:t>
      </w:r>
      <w:r>
        <w:rPr>
          <w:sz w:val="28"/>
          <w:szCs w:val="28"/>
        </w:rPr>
        <w:t xml:space="preserve">ere, proiecte) de participare cu un alt utilizator la anumite activități. </w:t>
      </w:r>
    </w:p>
    <w:p w:rsidR="00000000" w:rsidRDefault="00392084">
      <w:pPr>
        <w:jc w:val="both"/>
        <w:rPr>
          <w:sz w:val="32"/>
          <w:szCs w:val="32"/>
        </w:rPr>
      </w:pPr>
    </w:p>
    <w:p w:rsidR="00000000" w:rsidRDefault="00392084">
      <w:pPr>
        <w:jc w:val="both"/>
        <w:rPr>
          <w:sz w:val="32"/>
          <w:szCs w:val="32"/>
        </w:rPr>
      </w:pPr>
      <w:r>
        <w:rPr>
          <w:sz w:val="32"/>
          <w:szCs w:val="32"/>
        </w:rPr>
        <w:t xml:space="preserve">     </w:t>
      </w:r>
      <w:r>
        <w:rPr>
          <w:sz w:val="32"/>
          <w:szCs w:val="32"/>
        </w:rPr>
        <w:t>5.8.2. Scenariu/Pași</w:t>
      </w:r>
    </w:p>
    <w:p w:rsidR="00000000" w:rsidRDefault="00392084">
      <w:pPr>
        <w:jc w:val="both"/>
        <w:rPr>
          <w:sz w:val="32"/>
          <w:szCs w:val="32"/>
        </w:rPr>
      </w:pPr>
    </w:p>
    <w:p w:rsidR="00000000" w:rsidRDefault="00392084">
      <w:pPr>
        <w:jc w:val="both"/>
        <w:rPr>
          <w:sz w:val="28"/>
          <w:szCs w:val="28"/>
        </w:rPr>
      </w:pPr>
      <w:r>
        <w:rPr>
          <w:sz w:val="28"/>
          <w:szCs w:val="28"/>
        </w:rPr>
        <w:t xml:space="preserve">        </w:t>
      </w:r>
      <w:r>
        <w:rPr>
          <w:sz w:val="28"/>
          <w:szCs w:val="28"/>
        </w:rPr>
        <w:t xml:space="preserve">1. Un utilizator introduce o referință către un altul în legătură cu un eveniment. </w:t>
      </w:r>
    </w:p>
    <w:p w:rsidR="00000000" w:rsidRDefault="00392084">
      <w:pPr>
        <w:jc w:val="both"/>
        <w:rPr>
          <w:sz w:val="28"/>
          <w:szCs w:val="28"/>
        </w:rPr>
      </w:pPr>
      <w:r>
        <w:rPr>
          <w:sz w:val="28"/>
          <w:szCs w:val="28"/>
        </w:rPr>
        <w:t xml:space="preserve">        </w:t>
      </w:r>
      <w:r>
        <w:rPr>
          <w:sz w:val="28"/>
          <w:szCs w:val="28"/>
        </w:rPr>
        <w:t xml:space="preserve">2. La introduce el va primi o listă de sugestii. </w:t>
      </w:r>
    </w:p>
    <w:p w:rsidR="00000000" w:rsidRDefault="00392084">
      <w:pPr>
        <w:jc w:val="both"/>
        <w:rPr>
          <w:sz w:val="28"/>
          <w:szCs w:val="28"/>
        </w:rPr>
      </w:pPr>
      <w:r>
        <w:rPr>
          <w:sz w:val="28"/>
          <w:szCs w:val="28"/>
        </w:rPr>
        <w:t xml:space="preserve">   </w:t>
      </w:r>
      <w:r>
        <w:rPr>
          <w:sz w:val="28"/>
          <w:szCs w:val="28"/>
        </w:rPr>
        <w:t xml:space="preserve">     </w:t>
      </w:r>
      <w:r>
        <w:rPr>
          <w:sz w:val="28"/>
          <w:szCs w:val="28"/>
        </w:rPr>
        <w:t>3. Selectează persoana/persoanele dorite.</w:t>
      </w:r>
    </w:p>
    <w:p w:rsidR="00000000" w:rsidRDefault="00392084">
      <w:pPr>
        <w:jc w:val="both"/>
        <w:rPr>
          <w:sz w:val="28"/>
          <w:szCs w:val="28"/>
        </w:rPr>
      </w:pPr>
      <w:r>
        <w:rPr>
          <w:sz w:val="28"/>
          <w:szCs w:val="28"/>
        </w:rPr>
        <w:t xml:space="preserve">        </w:t>
      </w:r>
      <w:r>
        <w:rPr>
          <w:sz w:val="28"/>
          <w:szCs w:val="28"/>
        </w:rPr>
        <w:t>4. Apasă butonul de confirmare</w:t>
      </w:r>
    </w:p>
    <w:p w:rsidR="00000000" w:rsidRDefault="00392084">
      <w:pPr>
        <w:jc w:val="both"/>
        <w:rPr>
          <w:sz w:val="32"/>
          <w:szCs w:val="32"/>
        </w:rPr>
      </w:pPr>
      <w:r>
        <w:rPr>
          <w:sz w:val="28"/>
          <w:szCs w:val="28"/>
        </w:rPr>
        <w:t xml:space="preserve">        </w:t>
      </w:r>
      <w:r>
        <w:rPr>
          <w:sz w:val="28"/>
          <w:szCs w:val="28"/>
        </w:rPr>
        <w:t xml:space="preserve">5. În mod automat, persoanelor etichetate li se vor actualiza informațiile introduse. </w:t>
      </w:r>
    </w:p>
    <w:p w:rsidR="00000000" w:rsidRDefault="00392084">
      <w:pPr>
        <w:ind w:left="794"/>
        <w:jc w:val="both"/>
        <w:rPr>
          <w:sz w:val="32"/>
          <w:szCs w:val="32"/>
        </w:rPr>
      </w:pPr>
    </w:p>
    <w:p w:rsidR="00000000" w:rsidRDefault="00392084">
      <w:pPr>
        <w:ind w:left="794"/>
        <w:jc w:val="both"/>
        <w:rPr>
          <w:sz w:val="32"/>
          <w:szCs w:val="32"/>
        </w:rPr>
      </w:pPr>
    </w:p>
    <w:p w:rsidR="00000000" w:rsidRDefault="00392084">
      <w:pPr>
        <w:jc w:val="both"/>
        <w:rPr>
          <w:sz w:val="32"/>
          <w:szCs w:val="32"/>
        </w:rPr>
      </w:pPr>
      <w:r>
        <w:rPr>
          <w:sz w:val="32"/>
          <w:szCs w:val="32"/>
        </w:rPr>
        <w:t xml:space="preserve">     </w:t>
      </w:r>
      <w:r>
        <w:rPr>
          <w:sz w:val="32"/>
          <w:szCs w:val="32"/>
        </w:rPr>
        <w:t>5.8.3 Extensii</w:t>
      </w:r>
    </w:p>
    <w:p w:rsidR="00000000" w:rsidRDefault="00392084">
      <w:pPr>
        <w:jc w:val="both"/>
        <w:rPr>
          <w:sz w:val="28"/>
          <w:szCs w:val="28"/>
        </w:rPr>
      </w:pPr>
      <w:r>
        <w:rPr>
          <w:sz w:val="32"/>
          <w:szCs w:val="32"/>
        </w:rPr>
        <w:t xml:space="preserve">      </w:t>
      </w:r>
    </w:p>
    <w:p w:rsidR="00000000" w:rsidRDefault="00392084">
      <w:pPr>
        <w:jc w:val="both"/>
        <w:rPr>
          <w:sz w:val="28"/>
          <w:szCs w:val="28"/>
        </w:rPr>
      </w:pPr>
      <w:r>
        <w:rPr>
          <w:sz w:val="28"/>
          <w:szCs w:val="28"/>
        </w:rPr>
        <w:t xml:space="preserve"> </w:t>
      </w:r>
      <w:r>
        <w:rPr>
          <w:sz w:val="28"/>
          <w:szCs w:val="28"/>
        </w:rPr>
        <w:tab/>
        <w:t>1.a) Utilizatorul căutat nu există – referin</w:t>
      </w:r>
      <w:r>
        <w:rPr>
          <w:sz w:val="28"/>
          <w:szCs w:val="28"/>
        </w:rPr>
        <w:t>ț</w:t>
      </w:r>
      <w:r>
        <w:rPr>
          <w:sz w:val="28"/>
          <w:szCs w:val="28"/>
        </w:rPr>
        <w:t xml:space="preserve">a introdusă va fi doar text și fără link.  </w:t>
      </w:r>
    </w:p>
    <w:p w:rsidR="00000000" w:rsidRDefault="00392084">
      <w:pPr>
        <w:jc w:val="both"/>
        <w:rPr>
          <w:sz w:val="28"/>
          <w:szCs w:val="28"/>
        </w:rPr>
      </w:pPr>
      <w:r>
        <w:rPr>
          <w:sz w:val="28"/>
          <w:szCs w:val="28"/>
        </w:rPr>
        <w:tab/>
        <w:t>3.a) Persoana respectivă nu poate fi etichetată – refresh. Dacă problema persistă – contactează administratorul.</w:t>
      </w:r>
    </w:p>
    <w:p w:rsidR="00000000" w:rsidRDefault="00392084">
      <w:pPr>
        <w:jc w:val="both"/>
        <w:rPr>
          <w:sz w:val="28"/>
          <w:szCs w:val="28"/>
        </w:rPr>
      </w:pPr>
      <w:r>
        <w:rPr>
          <w:sz w:val="28"/>
          <w:szCs w:val="28"/>
        </w:rPr>
        <w:tab/>
        <w:t>4.a) Butonul nu funcționează – refresh. În cazul în care problema persistă – contactează adminis</w:t>
      </w:r>
      <w:r>
        <w:rPr>
          <w:sz w:val="28"/>
          <w:szCs w:val="28"/>
        </w:rPr>
        <w:t>tratorul</w:t>
      </w:r>
    </w:p>
    <w:p w:rsidR="00392084" w:rsidRDefault="00392084">
      <w:pPr>
        <w:jc w:val="both"/>
      </w:pPr>
      <w:r>
        <w:rPr>
          <w:sz w:val="28"/>
          <w:szCs w:val="28"/>
        </w:rPr>
        <w:tab/>
        <w:t>5.a) În funcție de setările de confidențialitate pe care utilizatorul etichetat le are, informația va fi afișată sau nu.</w:t>
      </w:r>
    </w:p>
    <w:sectPr w:rsidR="00392084">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3"/>
      <w:numFmt w:val="decimal"/>
      <w:lvlText w:val="%1."/>
      <w:lvlJc w:val="left"/>
      <w:pPr>
        <w:tabs>
          <w:tab w:val="num" w:pos="720"/>
        </w:tabs>
        <w:ind w:left="720" w:hanging="360"/>
      </w:pPr>
      <w:rPr>
        <w:i/>
        <w:i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5"/>
      <w:numFmt w:val="decimal"/>
      <w:lvlText w:val="%1"/>
      <w:lvlJc w:val="left"/>
      <w:pPr>
        <w:tabs>
          <w:tab w:val="num" w:pos="0"/>
        </w:tabs>
        <w:ind w:left="720" w:hanging="720"/>
      </w:pPr>
      <w:rPr>
        <w:sz w:val="32"/>
        <w:szCs w:val="32"/>
      </w:rPr>
    </w:lvl>
    <w:lvl w:ilvl="1">
      <w:start w:val="4"/>
      <w:numFmt w:val="decimal"/>
      <w:lvlText w:val="%1.%2"/>
      <w:lvlJc w:val="left"/>
      <w:pPr>
        <w:tabs>
          <w:tab w:val="num" w:pos="0"/>
        </w:tabs>
        <w:ind w:left="990" w:hanging="720"/>
      </w:pPr>
      <w:rPr>
        <w:sz w:val="32"/>
        <w:szCs w:val="32"/>
      </w:rPr>
    </w:lvl>
    <w:lvl w:ilvl="2">
      <w:start w:val="3"/>
      <w:numFmt w:val="decimal"/>
      <w:lvlText w:val="%1.%2.%3"/>
      <w:lvlJc w:val="left"/>
      <w:pPr>
        <w:tabs>
          <w:tab w:val="num" w:pos="0"/>
        </w:tabs>
        <w:ind w:left="1260" w:hanging="720"/>
      </w:pPr>
      <w:rPr>
        <w:sz w:val="32"/>
        <w:szCs w:val="32"/>
      </w:rPr>
    </w:lvl>
    <w:lvl w:ilvl="3">
      <w:start w:val="1"/>
      <w:numFmt w:val="decimal"/>
      <w:lvlText w:val="%1.%2.%3.%4"/>
      <w:lvlJc w:val="left"/>
      <w:pPr>
        <w:tabs>
          <w:tab w:val="num" w:pos="0"/>
        </w:tabs>
        <w:ind w:left="1890" w:hanging="1080"/>
      </w:pPr>
      <w:rPr>
        <w:sz w:val="32"/>
        <w:szCs w:val="32"/>
      </w:rPr>
    </w:lvl>
    <w:lvl w:ilvl="4">
      <w:start w:val="1"/>
      <w:numFmt w:val="decimal"/>
      <w:lvlText w:val="%1.%2.%3.%4.%5"/>
      <w:lvlJc w:val="left"/>
      <w:pPr>
        <w:tabs>
          <w:tab w:val="num" w:pos="0"/>
        </w:tabs>
        <w:ind w:left="2520" w:hanging="1440"/>
      </w:pPr>
      <w:rPr>
        <w:sz w:val="32"/>
        <w:szCs w:val="32"/>
      </w:rPr>
    </w:lvl>
    <w:lvl w:ilvl="5">
      <w:start w:val="1"/>
      <w:numFmt w:val="decimal"/>
      <w:lvlText w:val="%1.%2.%3.%4.%5.%6"/>
      <w:lvlJc w:val="left"/>
      <w:pPr>
        <w:tabs>
          <w:tab w:val="num" w:pos="0"/>
        </w:tabs>
        <w:ind w:left="3150" w:hanging="1800"/>
      </w:pPr>
      <w:rPr>
        <w:sz w:val="32"/>
        <w:szCs w:val="32"/>
      </w:rPr>
    </w:lvl>
    <w:lvl w:ilvl="6">
      <w:start w:val="1"/>
      <w:numFmt w:val="decimal"/>
      <w:lvlText w:val="%1.%2.%3.%4.%5.%6.%7"/>
      <w:lvlJc w:val="left"/>
      <w:pPr>
        <w:tabs>
          <w:tab w:val="num" w:pos="0"/>
        </w:tabs>
        <w:ind w:left="3420" w:hanging="1800"/>
      </w:pPr>
      <w:rPr>
        <w:sz w:val="32"/>
        <w:szCs w:val="32"/>
      </w:rPr>
    </w:lvl>
    <w:lvl w:ilvl="7">
      <w:start w:val="1"/>
      <w:numFmt w:val="decimal"/>
      <w:lvlText w:val="%1.%2.%3.%4.%5.%6.%7.%8"/>
      <w:lvlJc w:val="left"/>
      <w:pPr>
        <w:tabs>
          <w:tab w:val="num" w:pos="0"/>
        </w:tabs>
        <w:ind w:left="4050" w:hanging="2160"/>
      </w:pPr>
      <w:rPr>
        <w:sz w:val="32"/>
        <w:szCs w:val="32"/>
      </w:rPr>
    </w:lvl>
    <w:lvl w:ilvl="8">
      <w:start w:val="1"/>
      <w:numFmt w:val="decimal"/>
      <w:lvlText w:val="%1.%2.%3.%4.%5.%6.%7.%8.%9"/>
      <w:lvlJc w:val="left"/>
      <w:pPr>
        <w:tabs>
          <w:tab w:val="num" w:pos="0"/>
        </w:tabs>
        <w:ind w:left="4680" w:hanging="2520"/>
      </w:pPr>
      <w:rPr>
        <w:sz w:val="32"/>
        <w:szCs w:val="32"/>
      </w:rPr>
    </w:lvl>
  </w:abstractNum>
  <w:abstractNum w:abstractNumId="8" w15:restartNumberingAfterBreak="0">
    <w:nsid w:val="00000009"/>
    <w:multiLevelType w:val="multilevel"/>
    <w:tmpl w:val="00000009"/>
    <w:name w:val="WW8Num9"/>
    <w:lvl w:ilvl="0">
      <w:start w:val="5"/>
      <w:numFmt w:val="decimal"/>
      <w:lvlText w:val="%1"/>
      <w:lvlJc w:val="left"/>
      <w:pPr>
        <w:tabs>
          <w:tab w:val="num" w:pos="0"/>
        </w:tabs>
        <w:ind w:left="645" w:hanging="645"/>
      </w:pPr>
      <w:rPr>
        <w:sz w:val="32"/>
        <w:szCs w:val="32"/>
      </w:rPr>
    </w:lvl>
    <w:lvl w:ilvl="1">
      <w:start w:val="1"/>
      <w:numFmt w:val="decimal"/>
      <w:lvlText w:val="%1.%2"/>
      <w:lvlJc w:val="left"/>
      <w:pPr>
        <w:tabs>
          <w:tab w:val="num" w:pos="0"/>
        </w:tabs>
        <w:ind w:left="967" w:hanging="645"/>
      </w:pPr>
      <w:rPr>
        <w:sz w:val="32"/>
        <w:szCs w:val="32"/>
      </w:rPr>
    </w:lvl>
    <w:lvl w:ilvl="2">
      <w:start w:val="2"/>
      <w:numFmt w:val="decimal"/>
      <w:lvlText w:val="%1.%2.%3"/>
      <w:lvlJc w:val="left"/>
      <w:pPr>
        <w:tabs>
          <w:tab w:val="num" w:pos="0"/>
        </w:tabs>
        <w:ind w:left="1364" w:hanging="720"/>
      </w:pPr>
      <w:rPr>
        <w:sz w:val="32"/>
        <w:szCs w:val="32"/>
      </w:rPr>
    </w:lvl>
    <w:lvl w:ilvl="3">
      <w:start w:val="1"/>
      <w:numFmt w:val="decimal"/>
      <w:lvlText w:val="%1.%2.%3.%4"/>
      <w:lvlJc w:val="left"/>
      <w:pPr>
        <w:tabs>
          <w:tab w:val="num" w:pos="0"/>
        </w:tabs>
        <w:ind w:left="2046" w:hanging="1080"/>
      </w:pPr>
      <w:rPr>
        <w:sz w:val="32"/>
        <w:szCs w:val="32"/>
      </w:rPr>
    </w:lvl>
    <w:lvl w:ilvl="4">
      <w:start w:val="1"/>
      <w:numFmt w:val="decimal"/>
      <w:lvlText w:val="%1.%2.%3.%4.%5"/>
      <w:lvlJc w:val="left"/>
      <w:pPr>
        <w:tabs>
          <w:tab w:val="num" w:pos="0"/>
        </w:tabs>
        <w:ind w:left="2368" w:hanging="1080"/>
      </w:pPr>
      <w:rPr>
        <w:sz w:val="32"/>
        <w:szCs w:val="32"/>
      </w:rPr>
    </w:lvl>
    <w:lvl w:ilvl="5">
      <w:start w:val="1"/>
      <w:numFmt w:val="decimal"/>
      <w:lvlText w:val="%1.%2.%3.%4.%5.%6"/>
      <w:lvlJc w:val="left"/>
      <w:pPr>
        <w:tabs>
          <w:tab w:val="num" w:pos="0"/>
        </w:tabs>
        <w:ind w:left="3050" w:hanging="1440"/>
      </w:pPr>
      <w:rPr>
        <w:sz w:val="32"/>
        <w:szCs w:val="32"/>
      </w:rPr>
    </w:lvl>
    <w:lvl w:ilvl="6">
      <w:start w:val="1"/>
      <w:numFmt w:val="decimal"/>
      <w:lvlText w:val="%1.%2.%3.%4.%5.%6.%7"/>
      <w:lvlJc w:val="left"/>
      <w:pPr>
        <w:tabs>
          <w:tab w:val="num" w:pos="0"/>
        </w:tabs>
        <w:ind w:left="3372" w:hanging="1440"/>
      </w:pPr>
      <w:rPr>
        <w:sz w:val="32"/>
        <w:szCs w:val="32"/>
      </w:rPr>
    </w:lvl>
    <w:lvl w:ilvl="7">
      <w:start w:val="1"/>
      <w:numFmt w:val="decimal"/>
      <w:lvlText w:val="%1.%2.%3.%4.%5.%6.%7.%8"/>
      <w:lvlJc w:val="left"/>
      <w:pPr>
        <w:tabs>
          <w:tab w:val="num" w:pos="0"/>
        </w:tabs>
        <w:ind w:left="4054" w:hanging="1800"/>
      </w:pPr>
      <w:rPr>
        <w:sz w:val="32"/>
        <w:szCs w:val="32"/>
      </w:rPr>
    </w:lvl>
    <w:lvl w:ilvl="8">
      <w:start w:val="1"/>
      <w:numFmt w:val="decimal"/>
      <w:lvlText w:val="%1.%2.%3.%4.%5.%6.%7.%8.%9"/>
      <w:lvlJc w:val="left"/>
      <w:pPr>
        <w:tabs>
          <w:tab w:val="num" w:pos="0"/>
        </w:tabs>
        <w:ind w:left="4736" w:hanging="2160"/>
      </w:pPr>
      <w:rPr>
        <w:sz w:val="32"/>
        <w:szCs w:val="32"/>
      </w:r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rPr>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8Num11"/>
    <w:lvl w:ilvl="0">
      <w:start w:val="5"/>
      <w:numFmt w:val="decimal"/>
      <w:lvlText w:val="%1."/>
      <w:lvlJc w:val="left"/>
      <w:pPr>
        <w:tabs>
          <w:tab w:val="num" w:pos="720"/>
        </w:tabs>
        <w:ind w:left="720" w:hanging="360"/>
      </w:pPr>
      <w:rPr>
        <w:sz w:val="32"/>
        <w:szCs w:val="32"/>
      </w:rPr>
    </w:lvl>
    <w:lvl w:ilvl="1">
      <w:start w:val="2"/>
      <w:numFmt w:val="decimal"/>
      <w:lvlText w:val="%1.%2"/>
      <w:lvlJc w:val="left"/>
      <w:pPr>
        <w:tabs>
          <w:tab w:val="num" w:pos="1080"/>
        </w:tabs>
        <w:ind w:left="1080" w:hanging="360"/>
      </w:pPr>
      <w:rPr>
        <w:sz w:val="32"/>
        <w:szCs w:val="32"/>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15:restartNumberingAfterBreak="0">
    <w:nsid w:val="0000000C"/>
    <w:multiLevelType w:val="multilevel"/>
    <w:tmpl w:val="0000000C"/>
    <w:name w:val="WW8Num12"/>
    <w:lvl w:ilvl="0">
      <w:start w:val="5"/>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2" w15:restartNumberingAfterBreak="0">
    <w:nsid w:val="0000000D"/>
    <w:multiLevelType w:val="multilevel"/>
    <w:tmpl w:val="0000000D"/>
    <w:name w:val="WW8Num13"/>
    <w:lvl w:ilvl="0">
      <w:start w:val="5"/>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2"/>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8"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9"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1" w15:restartNumberingAfterBreak="0">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3" w15:restartNumberingAfterBreak="0">
    <w:nsid w:val="00000018"/>
    <w:multiLevelType w:val="multilevel"/>
    <w:tmpl w:val="00000018"/>
    <w:name w:val="WW8Num24"/>
    <w:lvl w:ilvl="0">
      <w:start w:val="5"/>
      <w:numFmt w:val="decimal"/>
      <w:lvlText w:val="%1."/>
      <w:lvlJc w:val="left"/>
      <w:pPr>
        <w:tabs>
          <w:tab w:val="num" w:pos="720"/>
        </w:tabs>
        <w:ind w:left="72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4" w15:restartNumberingAfterBreak="0">
    <w:nsid w:val="00000019"/>
    <w:multiLevelType w:val="multilevel"/>
    <w:tmpl w:val="00000019"/>
    <w:name w:val="WW8Num25"/>
    <w:lvl w:ilvl="0">
      <w:start w:val="5"/>
      <w:numFmt w:val="decimal"/>
      <w:lvlText w:val="%1."/>
      <w:lvlJc w:val="left"/>
      <w:pPr>
        <w:tabs>
          <w:tab w:val="num" w:pos="720"/>
        </w:tabs>
        <w:ind w:left="72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000001B"/>
    <w:multiLevelType w:val="multilevel"/>
    <w:tmpl w:val="0000001B"/>
    <w:name w:val="WW8Num27"/>
    <w:lvl w:ilvl="0">
      <w:start w:val="5"/>
      <w:numFmt w:val="decimal"/>
      <w:lvlText w:val="%1."/>
      <w:lvlJc w:val="left"/>
      <w:pPr>
        <w:tabs>
          <w:tab w:val="num" w:pos="720"/>
        </w:tabs>
        <w:ind w:left="720" w:hanging="360"/>
      </w:pPr>
      <w:rPr>
        <w:rFonts w:hint="default"/>
      </w:rPr>
    </w:lvl>
    <w:lvl w:ilvl="1">
      <w:start w:val="6"/>
      <w:numFmt w:val="decimal"/>
      <w:lvlText w:val="%1.%2."/>
      <w:lvlJc w:val="left"/>
      <w:pPr>
        <w:tabs>
          <w:tab w:val="num" w:pos="1080"/>
        </w:tabs>
        <w:ind w:left="1080" w:hanging="360"/>
      </w:pPr>
    </w:lvl>
    <w:lvl w:ilvl="2">
      <w:start w:val="3"/>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7" w15:restartNumberingAfterBreak="0">
    <w:nsid w:val="0000001C"/>
    <w:multiLevelType w:val="multilevel"/>
    <w:tmpl w:val="000000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DC"/>
    <w:rsid w:val="00392084"/>
    <w:rsid w:val="00D6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71F5C06-6255-4D35-9EE1-17DB2BCC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Lucida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z w:val="36"/>
      <w:szCs w:val="36"/>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5z0">
    <w:name w:val="WW8Num5z0"/>
    <w:rPr>
      <w:i/>
      <w:iCs/>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sz w:val="32"/>
      <w:szCs w:val="32"/>
    </w:rPr>
  </w:style>
  <w:style w:type="character" w:customStyle="1" w:styleId="WW8Num9z0">
    <w:name w:val="WW8Num9z0"/>
    <w:rPr>
      <w:sz w:val="32"/>
      <w:szCs w:val="32"/>
    </w:rPr>
  </w:style>
  <w:style w:type="character" w:customStyle="1" w:styleId="WW8Num10z0">
    <w:name w:val="WW8Num10z0"/>
    <w:rPr>
      <w:sz w:val="32"/>
      <w:szCs w:val="32"/>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sz w:val="32"/>
      <w:szCs w:val="32"/>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6z0">
    <w:name w:val="WW8Num16z0"/>
  </w:style>
  <w:style w:type="character" w:customStyle="1" w:styleId="WW8Num17z0">
    <w:name w:val="WW8Num17z0"/>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sz w:val="32"/>
      <w:szCs w:val="32"/>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11z1">
    <w:name w:val="WW8Num11z1"/>
    <w:rPr>
      <w:sz w:val="32"/>
      <w:szCs w:val="32"/>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9z0">
    <w:name w:val="WW8Num29z0"/>
  </w:style>
  <w:style w:type="character" w:customStyle="1" w:styleId="WW8Num29z1">
    <w:name w:val="WW8Num29z1"/>
    <w:rPr>
      <w:sz w:val="28"/>
      <w:szCs w:val="28"/>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sz w:val="32"/>
      <w:szCs w:val="32"/>
    </w:rPr>
  </w:style>
  <w:style w:type="character" w:customStyle="1" w:styleId="WW8Num32z0">
    <w:name w:val="WW8Num32z0"/>
    <w:rPr>
      <w:rFonts w:hint="default"/>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styleId="DefaultParagraphFont0">
    <w:name w:val="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Renta</dc:creator>
  <cp:keywords/>
  <cp:lastModifiedBy>verbancmd flro</cp:lastModifiedBy>
  <cp:revision>2</cp:revision>
  <cp:lastPrinted>2016-04-18T11:21:00Z</cp:lastPrinted>
  <dcterms:created xsi:type="dcterms:W3CDTF">2016-04-18T11:21:00Z</dcterms:created>
  <dcterms:modified xsi:type="dcterms:W3CDTF">2016-04-18T11:21:00Z</dcterms:modified>
</cp:coreProperties>
</file>